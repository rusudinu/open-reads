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4108" w14:textId="48CFF8C5" w:rsidR="005D6B1A" w:rsidRDefault="005D6B1A">
      <w:pPr>
        <w:spacing w:before="10" w:line="120" w:lineRule="exact"/>
        <w:rPr>
          <w:sz w:val="13"/>
          <w:szCs w:val="13"/>
        </w:rPr>
      </w:pPr>
    </w:p>
    <w:p w14:paraId="7B4185B4" w14:textId="4AF47EEC" w:rsidR="005D6B1A" w:rsidRDefault="005D6B1A" w:rsidP="005B1B35">
      <w:pPr>
        <w:spacing w:line="560" w:lineRule="exact"/>
        <w:ind w:left="11133" w:right="13241"/>
        <w:rPr>
          <w:sz w:val="62"/>
          <w:szCs w:val="62"/>
        </w:rPr>
      </w:pPr>
    </w:p>
    <w:p w14:paraId="1BB33444" w14:textId="334A29E8" w:rsidR="005D6B1A" w:rsidRDefault="005D6B1A">
      <w:pPr>
        <w:spacing w:before="4" w:line="160" w:lineRule="exact"/>
        <w:rPr>
          <w:sz w:val="17"/>
          <w:szCs w:val="17"/>
        </w:rPr>
      </w:pPr>
    </w:p>
    <w:p w14:paraId="44E8E181" w14:textId="650D7753" w:rsidR="005D6B1A" w:rsidRDefault="005D6B1A">
      <w:pPr>
        <w:spacing w:line="200" w:lineRule="exact"/>
      </w:pPr>
    </w:p>
    <w:p w14:paraId="351FF2AC" w14:textId="20B60166" w:rsidR="005D6B1A" w:rsidRDefault="00842BF2">
      <w:pPr>
        <w:spacing w:line="200" w:lineRule="exact"/>
      </w:pPr>
      <w:r w:rsidRPr="00842BF2">
        <w:rPr>
          <w:noProof/>
          <w:sz w:val="13"/>
          <w:szCs w:val="13"/>
        </w:rPr>
        <mc:AlternateContent>
          <mc:Choice Requires="wps">
            <w:drawing>
              <wp:anchor distT="45720" distB="45720" distL="114300" distR="114300" simplePos="0" relativeHeight="251665920" behindDoc="0" locked="0" layoutInCell="1" allowOverlap="1" wp14:anchorId="051ED492" wp14:editId="19FB2C6E">
                <wp:simplePos x="0" y="0"/>
                <wp:positionH relativeFrom="column">
                  <wp:posOffset>7340600</wp:posOffset>
                </wp:positionH>
                <wp:positionV relativeFrom="paragraph">
                  <wp:posOffset>80010</wp:posOffset>
                </wp:positionV>
                <wp:extent cx="10020300" cy="31115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0300" cy="3111500"/>
                        </a:xfrm>
                        <a:prstGeom prst="rect">
                          <a:avLst/>
                        </a:prstGeom>
                        <a:solidFill>
                          <a:srgbClr val="FFFFFF"/>
                        </a:solidFill>
                        <a:ln w="9525">
                          <a:solidFill>
                            <a:srgbClr val="000000"/>
                          </a:solidFill>
                          <a:miter lim="800000"/>
                          <a:headEnd/>
                          <a:tailEnd/>
                        </a:ln>
                      </wps:spPr>
                      <wps:txbx>
                        <w:txbxContent>
                          <w:p w14:paraId="159CC722" w14:textId="1281FEA2" w:rsidR="00842BF2" w:rsidRPr="006B2BF5" w:rsidRDefault="006B2BF5">
                            <w:pPr>
                              <w:rPr>
                                <w:sz w:val="52"/>
                                <w:szCs w:val="52"/>
                              </w:rPr>
                            </w:pPr>
                            <w:r>
                              <w:rPr>
                                <w:sz w:val="52"/>
                                <w:szCs w:val="52"/>
                              </w:rPr>
                              <w:t>Bianca</w:t>
                            </w:r>
                            <w:r w:rsidRPr="006B2BF5">
                              <w:rPr>
                                <w:sz w:val="52"/>
                                <w:szCs w:val="52"/>
                              </w:rPr>
                              <w:t xml:space="preserve"> is a 2</w:t>
                            </w:r>
                            <w:r>
                              <w:rPr>
                                <w:sz w:val="52"/>
                                <w:szCs w:val="52"/>
                              </w:rPr>
                              <w:t>1</w:t>
                            </w:r>
                            <w:r w:rsidRPr="006B2BF5">
                              <w:rPr>
                                <w:sz w:val="52"/>
                                <w:szCs w:val="52"/>
                              </w:rPr>
                              <w:t>-year-old avid reader and</w:t>
                            </w:r>
                            <w:r>
                              <w:rPr>
                                <w:sz w:val="52"/>
                                <w:szCs w:val="52"/>
                              </w:rPr>
                              <w:t xml:space="preserve"> is a student</w:t>
                            </w:r>
                            <w:r w:rsidRPr="006B2BF5">
                              <w:rPr>
                                <w:sz w:val="52"/>
                                <w:szCs w:val="52"/>
                              </w:rPr>
                              <w:t xml:space="preserve">. She loves to read books in her free time. </w:t>
                            </w:r>
                            <w:r>
                              <w:rPr>
                                <w:sz w:val="52"/>
                                <w:szCs w:val="52"/>
                              </w:rPr>
                              <w:t>Bianca</w:t>
                            </w:r>
                            <w:r w:rsidRPr="006B2BF5">
                              <w:rPr>
                                <w:sz w:val="52"/>
                                <w:szCs w:val="52"/>
                              </w:rPr>
                              <w:t xml:space="preserve"> is highly organized and values productivity. She's always on the lookout for the next great book to read and is open to exploring different genres.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1ED492" id="_x0000_t202" coordsize="21600,21600" o:spt="202" path="m,l,21600r21600,l21600,xe">
                <v:stroke joinstyle="miter"/>
                <v:path gradientshapeok="t" o:connecttype="rect"/>
              </v:shapetype>
              <v:shape id="Text Box 2" o:spid="_x0000_s1026" type="#_x0000_t202" style="position:absolute;margin-left:578pt;margin-top:6.3pt;width:789pt;height:2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">
                <v:textbox>
                  <w:txbxContent>
                    <w:p w14:paraId="159CC722" w14:textId="1281FEA2" w:rsidR="00842BF2" w:rsidRPr="006B2BF5" w:rsidRDefault="006B2BF5">
                      <w:pPr>
                        <w:rPr>
                          <w:sz w:val="52"/>
                          <w:szCs w:val="52"/>
                        </w:rPr>
                      </w:pPr>
                      <w:r>
                        <w:rPr>
                          <w:sz w:val="52"/>
                          <w:szCs w:val="52"/>
                        </w:rPr>
                        <w:t>Bianca</w:t>
                      </w:r>
                      <w:r w:rsidRPr="006B2BF5">
                        <w:rPr>
                          <w:sz w:val="52"/>
                          <w:szCs w:val="52"/>
                        </w:rPr>
                        <w:t xml:space="preserve"> is a 2</w:t>
                      </w:r>
                      <w:r>
                        <w:rPr>
                          <w:sz w:val="52"/>
                          <w:szCs w:val="52"/>
                        </w:rPr>
                        <w:t>1</w:t>
                      </w:r>
                      <w:r w:rsidRPr="006B2BF5">
                        <w:rPr>
                          <w:sz w:val="52"/>
                          <w:szCs w:val="52"/>
                        </w:rPr>
                        <w:t>-year-old avid reader and</w:t>
                      </w:r>
                      <w:r>
                        <w:rPr>
                          <w:sz w:val="52"/>
                          <w:szCs w:val="52"/>
                        </w:rPr>
                        <w:t xml:space="preserve"> is a student</w:t>
                      </w:r>
                      <w:r w:rsidRPr="006B2BF5">
                        <w:rPr>
                          <w:sz w:val="52"/>
                          <w:szCs w:val="52"/>
                        </w:rPr>
                        <w:t xml:space="preserve">. She loves to read books in her free time. </w:t>
                      </w:r>
                      <w:r>
                        <w:rPr>
                          <w:sz w:val="52"/>
                          <w:szCs w:val="52"/>
                        </w:rPr>
                        <w:t>Bianca</w:t>
                      </w:r>
                      <w:r w:rsidRPr="006B2BF5">
                        <w:rPr>
                          <w:sz w:val="52"/>
                          <w:szCs w:val="52"/>
                        </w:rPr>
                        <w:t xml:space="preserve"> is highly organized and values productivity. She's always on the lookout for the next great book to read and is open to exploring different genres.</w:t>
                      </w:r>
                    </w:p>
                  </w:txbxContent>
                </v:textbox>
                <w10:wrap type="square"/>
              </v:shape>
            </w:pict>
          </mc:Fallback>
        </mc:AlternateContent>
      </w:r>
    </w:p>
    <w:p w14:paraId="25AD7E09" w14:textId="5F426589" w:rsidR="005D6B1A" w:rsidRDefault="005D6B1A">
      <w:pPr>
        <w:spacing w:line="200" w:lineRule="exact"/>
      </w:pPr>
    </w:p>
    <w:p w14:paraId="0BC8F90A" w14:textId="0C24C810" w:rsidR="005D6B1A" w:rsidRDefault="005D6B1A">
      <w:pPr>
        <w:spacing w:line="200" w:lineRule="exact"/>
      </w:pPr>
    </w:p>
    <w:p w14:paraId="380698F9" w14:textId="657D7A9D" w:rsidR="005D6B1A" w:rsidRDefault="005D6B1A">
      <w:pPr>
        <w:spacing w:line="200" w:lineRule="exact"/>
      </w:pPr>
    </w:p>
    <w:p w14:paraId="702765F7" w14:textId="77777777" w:rsidR="005D6B1A" w:rsidRDefault="005D6B1A">
      <w:pPr>
        <w:spacing w:line="200" w:lineRule="exact"/>
      </w:pPr>
    </w:p>
    <w:p w14:paraId="327FA8F2" w14:textId="77777777" w:rsidR="005D6B1A" w:rsidRDefault="005D6B1A">
      <w:pPr>
        <w:spacing w:line="200" w:lineRule="exact"/>
      </w:pPr>
    </w:p>
    <w:p w14:paraId="66811B43" w14:textId="77777777" w:rsidR="005D6B1A" w:rsidRDefault="005D6B1A">
      <w:pPr>
        <w:spacing w:line="200" w:lineRule="exact"/>
      </w:pPr>
    </w:p>
    <w:p w14:paraId="01FFC0E5" w14:textId="77777777" w:rsidR="005D6B1A" w:rsidRDefault="005D6B1A">
      <w:pPr>
        <w:spacing w:line="200" w:lineRule="exact"/>
      </w:pPr>
    </w:p>
    <w:p w14:paraId="4B97C5B7" w14:textId="77777777" w:rsidR="005D6B1A" w:rsidRDefault="005D6B1A">
      <w:pPr>
        <w:spacing w:line="200" w:lineRule="exact"/>
      </w:pPr>
    </w:p>
    <w:p w14:paraId="1888E3FD" w14:textId="77777777" w:rsidR="005D6B1A" w:rsidRDefault="005D6B1A">
      <w:pPr>
        <w:spacing w:line="200" w:lineRule="exact"/>
      </w:pPr>
    </w:p>
    <w:p w14:paraId="569F179B" w14:textId="77777777" w:rsidR="005D6B1A" w:rsidRDefault="005D6B1A">
      <w:pPr>
        <w:spacing w:line="200" w:lineRule="exact"/>
      </w:pPr>
    </w:p>
    <w:p w14:paraId="30598614" w14:textId="77777777" w:rsidR="005D6B1A" w:rsidRDefault="005D6B1A">
      <w:pPr>
        <w:spacing w:line="200" w:lineRule="exact"/>
      </w:pPr>
    </w:p>
    <w:p w14:paraId="75796EE6" w14:textId="77777777" w:rsidR="005D6B1A" w:rsidRDefault="005D6B1A">
      <w:pPr>
        <w:spacing w:line="200" w:lineRule="exact"/>
      </w:pPr>
    </w:p>
    <w:p w14:paraId="4EA07241" w14:textId="77777777" w:rsidR="005D6B1A" w:rsidRDefault="005D6B1A">
      <w:pPr>
        <w:spacing w:line="200" w:lineRule="exact"/>
      </w:pPr>
    </w:p>
    <w:p w14:paraId="7C4BF576" w14:textId="77777777" w:rsidR="005D6B1A" w:rsidRDefault="005D6B1A">
      <w:pPr>
        <w:spacing w:line="200" w:lineRule="exact"/>
      </w:pPr>
    </w:p>
    <w:p w14:paraId="0914A582" w14:textId="77777777" w:rsidR="005D6B1A" w:rsidRDefault="005D6B1A">
      <w:pPr>
        <w:spacing w:line="200" w:lineRule="exact"/>
      </w:pPr>
    </w:p>
    <w:p w14:paraId="781E2698" w14:textId="77777777" w:rsidR="005D6B1A" w:rsidRDefault="005D6B1A">
      <w:pPr>
        <w:spacing w:line="200" w:lineRule="exact"/>
      </w:pPr>
    </w:p>
    <w:p w14:paraId="37BB822A" w14:textId="77777777" w:rsidR="005D6B1A" w:rsidRDefault="005D6B1A">
      <w:pPr>
        <w:spacing w:line="200" w:lineRule="exact"/>
      </w:pPr>
    </w:p>
    <w:p w14:paraId="2F7D634B" w14:textId="77777777" w:rsidR="005D6B1A" w:rsidRDefault="005D6B1A">
      <w:pPr>
        <w:spacing w:line="200" w:lineRule="exact"/>
      </w:pPr>
    </w:p>
    <w:p w14:paraId="78570C82" w14:textId="77777777" w:rsidR="005D6B1A" w:rsidRDefault="005D6B1A">
      <w:pPr>
        <w:spacing w:line="200" w:lineRule="exact"/>
      </w:pPr>
    </w:p>
    <w:p w14:paraId="3E87D661" w14:textId="77777777" w:rsidR="005D6B1A" w:rsidRDefault="005D6B1A">
      <w:pPr>
        <w:spacing w:line="200" w:lineRule="exact"/>
      </w:pPr>
    </w:p>
    <w:p w14:paraId="7C382A84" w14:textId="77777777" w:rsidR="005D6B1A" w:rsidRDefault="005D6B1A">
      <w:pPr>
        <w:spacing w:line="200" w:lineRule="exact"/>
      </w:pPr>
    </w:p>
    <w:p w14:paraId="11C3FDA5" w14:textId="77777777" w:rsidR="005D6B1A" w:rsidRDefault="005D6B1A">
      <w:pPr>
        <w:spacing w:line="200" w:lineRule="exact"/>
      </w:pPr>
    </w:p>
    <w:p w14:paraId="26E667CD" w14:textId="77777777" w:rsidR="005D6B1A" w:rsidRDefault="005D6B1A">
      <w:pPr>
        <w:spacing w:line="200" w:lineRule="exact"/>
      </w:pPr>
    </w:p>
    <w:p w14:paraId="7028FA89" w14:textId="77777777" w:rsidR="005D6B1A" w:rsidRDefault="005D6B1A">
      <w:pPr>
        <w:spacing w:line="200" w:lineRule="exact"/>
      </w:pPr>
    </w:p>
    <w:p w14:paraId="6F205C84" w14:textId="77777777" w:rsidR="005D6B1A" w:rsidRDefault="005D6B1A">
      <w:pPr>
        <w:spacing w:line="200" w:lineRule="exact"/>
      </w:pPr>
    </w:p>
    <w:p w14:paraId="478A32CE" w14:textId="77777777" w:rsidR="005D6B1A" w:rsidRDefault="005D6B1A">
      <w:pPr>
        <w:spacing w:line="200" w:lineRule="exact"/>
      </w:pPr>
    </w:p>
    <w:p w14:paraId="1BCBF69C" w14:textId="77777777" w:rsidR="005D6B1A" w:rsidRDefault="005D6B1A">
      <w:pPr>
        <w:spacing w:line="200" w:lineRule="exact"/>
      </w:pPr>
    </w:p>
    <w:p w14:paraId="7AC0761E" w14:textId="77777777" w:rsidR="005D6B1A" w:rsidRDefault="005D6B1A">
      <w:pPr>
        <w:spacing w:line="200" w:lineRule="exact"/>
      </w:pPr>
    </w:p>
    <w:p w14:paraId="4480469F" w14:textId="77777777" w:rsidR="005D6B1A" w:rsidRDefault="005D6B1A">
      <w:pPr>
        <w:spacing w:line="200" w:lineRule="exact"/>
      </w:pPr>
    </w:p>
    <w:p w14:paraId="082226FE" w14:textId="4E21FFF8" w:rsidR="005D6B1A" w:rsidRDefault="005D6B1A">
      <w:pPr>
        <w:spacing w:line="200" w:lineRule="exact"/>
      </w:pPr>
    </w:p>
    <w:p w14:paraId="213EA0F6" w14:textId="28DDEA40" w:rsidR="005D6B1A" w:rsidRDefault="005D6B1A">
      <w:pPr>
        <w:spacing w:line="200" w:lineRule="exact"/>
      </w:pPr>
    </w:p>
    <w:p w14:paraId="7AB1CA2A" w14:textId="77777777" w:rsidR="005D6B1A" w:rsidRDefault="005D6B1A">
      <w:pPr>
        <w:spacing w:line="200" w:lineRule="exact"/>
      </w:pPr>
    </w:p>
    <w:p w14:paraId="11A5B46E" w14:textId="0E2D2C65" w:rsidR="005D6B1A" w:rsidRDefault="005D6B1A">
      <w:pPr>
        <w:spacing w:line="200" w:lineRule="exact"/>
      </w:pPr>
    </w:p>
    <w:p w14:paraId="1D07AD84" w14:textId="77777777" w:rsidR="005D6B1A" w:rsidRDefault="005D6B1A">
      <w:pPr>
        <w:spacing w:line="200" w:lineRule="exact"/>
      </w:pPr>
    </w:p>
    <w:p w14:paraId="4A98545B" w14:textId="77777777" w:rsidR="005D6B1A" w:rsidRDefault="005D6B1A">
      <w:pPr>
        <w:spacing w:line="200" w:lineRule="exact"/>
      </w:pPr>
    </w:p>
    <w:p w14:paraId="50E8F1C3" w14:textId="6B36CFD8" w:rsidR="005D6B1A" w:rsidRDefault="005D6B1A">
      <w:pPr>
        <w:spacing w:before="4" w:line="100" w:lineRule="exact"/>
        <w:rPr>
          <w:sz w:val="10"/>
          <w:szCs w:val="10"/>
        </w:rPr>
      </w:pPr>
    </w:p>
    <w:p w14:paraId="138FA35A" w14:textId="7E1B1425" w:rsidR="005D6B1A" w:rsidRDefault="005D6B1A" w:rsidP="00AA6718">
      <w:pPr>
        <w:spacing w:line="560" w:lineRule="exact"/>
        <w:ind w:left="11133" w:right="10725"/>
        <w:rPr>
          <w:sz w:val="62"/>
          <w:szCs w:val="62"/>
        </w:rPr>
      </w:pPr>
    </w:p>
    <w:p w14:paraId="087A818D" w14:textId="310F3FE4" w:rsidR="005D6B1A" w:rsidRDefault="005D6B1A">
      <w:pPr>
        <w:spacing w:line="200" w:lineRule="exact"/>
      </w:pPr>
    </w:p>
    <w:p w14:paraId="5EC8A722" w14:textId="3112EB0A" w:rsidR="005D6B1A" w:rsidRDefault="00842BF2">
      <w:pPr>
        <w:spacing w:line="200" w:lineRule="exact"/>
      </w:pPr>
      <w:r>
        <w:rPr>
          <w:noProof/>
        </w:rPr>
        <mc:AlternateContent>
          <mc:Choice Requires="wps">
            <w:drawing>
              <wp:anchor distT="45720" distB="45720" distL="114300" distR="114300" simplePos="0" relativeHeight="251667968" behindDoc="0" locked="0" layoutInCell="1" allowOverlap="1" wp14:anchorId="146B76C3" wp14:editId="78B219A6">
                <wp:simplePos x="0" y="0"/>
                <wp:positionH relativeFrom="column">
                  <wp:posOffset>7645400</wp:posOffset>
                </wp:positionH>
                <wp:positionV relativeFrom="paragraph">
                  <wp:posOffset>26670</wp:posOffset>
                </wp:positionV>
                <wp:extent cx="9906000" cy="2222500"/>
                <wp:effectExtent l="0" t="0" r="1905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2222500"/>
                        </a:xfrm>
                        <a:prstGeom prst="rect">
                          <a:avLst/>
                        </a:prstGeom>
                        <a:solidFill>
                          <a:srgbClr val="FFFFFF"/>
                        </a:solidFill>
                        <a:ln w="9525">
                          <a:solidFill>
                            <a:srgbClr val="000000"/>
                          </a:solidFill>
                          <a:miter lim="800000"/>
                          <a:headEnd/>
                          <a:tailEnd/>
                        </a:ln>
                      </wps:spPr>
                      <wps:txbx>
                        <w:txbxContent>
                          <w:p w14:paraId="06475AA3" w14:textId="31A0D559" w:rsidR="006B2BF5" w:rsidRPr="006B2BF5" w:rsidRDefault="006B2BF5">
                            <w:pPr>
                              <w:rPr>
                                <w:sz w:val="48"/>
                                <w:szCs w:val="48"/>
                              </w:rPr>
                            </w:pPr>
                            <w:r>
                              <w:rPr>
                                <w:sz w:val="48"/>
                                <w:szCs w:val="48"/>
                              </w:rPr>
                              <w:t>Bianca</w:t>
                            </w:r>
                            <w:r w:rsidRPr="006B2BF5">
                              <w:rPr>
                                <w:sz w:val="48"/>
                                <w:szCs w:val="48"/>
                              </w:rPr>
                              <w:t xml:space="preserve"> needs an app that can help her keep track of her reading list and discover new books that match her interests. She wants an app that is easy to use, allows her to see reviews and ratings from other readers, and offers personalized recommendations based on her reading history. </w:t>
                            </w:r>
                            <w:r>
                              <w:rPr>
                                <w:sz w:val="48"/>
                                <w:szCs w:val="48"/>
                              </w:rPr>
                              <w:t>Bianca</w:t>
                            </w:r>
                            <w:r w:rsidRPr="006B2BF5">
                              <w:rPr>
                                <w:sz w:val="48"/>
                                <w:szCs w:val="48"/>
                              </w:rPr>
                              <w:t xml:space="preserve"> also desires a sense of community where she can connect with other readers, join book clubs, and discuss books.</w:t>
                            </w:r>
                          </w:p>
                          <w:p w14:paraId="3C151F63" w14:textId="1161ECD0" w:rsidR="006B2BF5" w:rsidRPr="006B2BF5" w:rsidRDefault="006B2BF5">
                            <w:pPr>
                              <w:rPr>
                                <w:sz w:val="48"/>
                                <w:szCs w:val="48"/>
                              </w:rPr>
                            </w:pPr>
                          </w:p>
                          <w:p w14:paraId="74C6A4DA" w14:textId="77777777" w:rsidR="006B2BF5" w:rsidRPr="006B2BF5" w:rsidRDefault="006B2BF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B76C3" id="_x0000_s1027" type="#_x0000_t202" style="position:absolute;margin-left:602pt;margin-top:2.1pt;width:780pt;height:1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">
                <v:textbox>
                  <w:txbxContent>
                    <w:p w14:paraId="06475AA3" w14:textId="31A0D559" w:rsidR="006B2BF5" w:rsidRPr="006B2BF5" w:rsidRDefault="006B2BF5">
                      <w:pPr>
                        <w:rPr>
                          <w:sz w:val="48"/>
                          <w:szCs w:val="48"/>
                        </w:rPr>
                      </w:pPr>
                      <w:r>
                        <w:rPr>
                          <w:sz w:val="48"/>
                          <w:szCs w:val="48"/>
                        </w:rPr>
                        <w:t>Bianca</w:t>
                      </w:r>
                      <w:r w:rsidRPr="006B2BF5">
                        <w:rPr>
                          <w:sz w:val="48"/>
                          <w:szCs w:val="48"/>
                        </w:rPr>
                        <w:t xml:space="preserve"> needs an app that can help her keep track of her reading list and discover new books that match her interests. She wants an app that is easy to use, allows her to see reviews and ratings from other readers, and offers personalized recommendations based on her reading history. </w:t>
                      </w:r>
                      <w:r>
                        <w:rPr>
                          <w:sz w:val="48"/>
                          <w:szCs w:val="48"/>
                        </w:rPr>
                        <w:t>Bianca</w:t>
                      </w:r>
                      <w:r w:rsidRPr="006B2BF5">
                        <w:rPr>
                          <w:sz w:val="48"/>
                          <w:szCs w:val="48"/>
                        </w:rPr>
                        <w:t xml:space="preserve"> also desires a sense of community where she can connect with other readers, join book clubs, and discuss books.</w:t>
                      </w:r>
                    </w:p>
                    <w:p w14:paraId="3C151F63" w14:textId="1161ECD0" w:rsidR="006B2BF5" w:rsidRPr="006B2BF5" w:rsidRDefault="006B2BF5">
                      <w:pPr>
                        <w:rPr>
                          <w:sz w:val="48"/>
                          <w:szCs w:val="48"/>
                        </w:rPr>
                      </w:pPr>
                    </w:p>
                    <w:p w14:paraId="74C6A4DA" w14:textId="77777777" w:rsidR="006B2BF5" w:rsidRPr="006B2BF5" w:rsidRDefault="006B2BF5">
                      <w:pPr>
                        <w:rPr>
                          <w:sz w:val="48"/>
                          <w:szCs w:val="48"/>
                        </w:rPr>
                      </w:pPr>
                    </w:p>
                  </w:txbxContent>
                </v:textbox>
                <w10:wrap type="square"/>
              </v:shape>
            </w:pict>
          </mc:Fallback>
        </mc:AlternateContent>
      </w:r>
    </w:p>
    <w:p w14:paraId="52C0A3EF" w14:textId="77777777" w:rsidR="005D6B1A" w:rsidRDefault="005D6B1A">
      <w:pPr>
        <w:spacing w:line="200" w:lineRule="exact"/>
      </w:pPr>
    </w:p>
    <w:p w14:paraId="435DE6D5" w14:textId="77F6EE12" w:rsidR="005D6B1A" w:rsidRDefault="005D6B1A">
      <w:pPr>
        <w:spacing w:before="12" w:line="280" w:lineRule="exact"/>
        <w:rPr>
          <w:sz w:val="28"/>
          <w:szCs w:val="28"/>
        </w:rPr>
      </w:pPr>
    </w:p>
    <w:p w14:paraId="046D5F83" w14:textId="717CF1D4" w:rsidR="005D6B1A" w:rsidRDefault="00000000">
      <w:pPr>
        <w:spacing w:before="92" w:line="380" w:lineRule="exact"/>
        <w:ind w:left="113"/>
        <w:rPr>
          <w:sz w:val="42"/>
          <w:szCs w:val="42"/>
        </w:rPr>
      </w:pPr>
      <w:r>
        <w:pict w14:anchorId="74D16E7A">
          <v:group id="_x0000_s1185" style="position:absolute;left:0;text-align:left;margin-left:136.75pt;margin-top:-388.25pt;width:354pt;height:354pt;z-index:-251664896;mso-position-horizontal-relative:page" coordorigin="2735,-7765" coordsize="7080,7080">
            <v:shape id="_x0000_s1186" style="position:absolute;left:2735;top:-7765;width:7080;height:7080" coordorigin="2735,-7765" coordsize="7080,7080" path="m9815,-4225r-12,-290l9768,-4799r-56,-277l9634,-5344r-97,-259l9420,-5852r-136,-238l9132,-6316r-169,-213l8778,-6728r-199,-185l8365,-7082r-225,-152l7902,-7370r-249,-117l7394,-7584r-268,-78l6849,-7718r-284,-35l6275,-7765r-290,12l5701,-7718r-277,56l5156,-7584r-259,97l4648,-7370r-238,136l4184,-7082r-213,169l3772,-6728r-185,199l3418,-6316r-153,226l3130,-5852r-117,249l2915,-5344r-77,268l2781,-4799r-34,284l2735,-4225r12,290l2781,-3651r57,277l2915,-3106r98,259l3130,-2598r135,238l3418,-2134r169,213l3772,-1722r199,185l4184,-1368r226,153l4648,-1080r249,117l5156,-865r268,77l5701,-731r284,34l6275,-685r290,-12l6849,-731r277,-57l7394,-865r259,-98l7902,-1080r238,-135l8365,-1368r214,-169l8778,-1722r185,-199l9132,-2134r152,-226l9420,-2598r117,-249l9634,-3106r78,-268l9768,-3651r35,-284l9815,-4225xe" fillcolor="#c3c3c3" stroked="f">
              <v:path arrowok="t"/>
            </v:shape>
            <w10:wrap anchorx="page"/>
          </v:group>
        </w:pict>
      </w:r>
      <w:r>
        <w:pict w14:anchorId="21884724">
          <v:group id="_x0000_s1178" style="position:absolute;left:0;text-align:left;margin-left:83.05pt;margin-top:8.5pt;width:38.85pt;height:15.55pt;z-index:-251663872;mso-position-horizontal-relative:page" coordorigin="1661,170" coordsize="777,311">
            <v:shape id="_x0000_s1184" style="position:absolute;left:1661;top:170;width:777;height:311" coordorigin="1661,170" coordsize="777,311" path="m2159,354r-1,10l2153,384r-8,17l2132,419r-16,11l2094,438r-22,2l2056,438r-20,-4l2019,425r-8,-7l1997,404r-10,-19l1981,367r-3,-20l1977,325r,-1l1978,303r4,-20l1988,265r5,-11l2005,238r14,-13l2032,218r19,-5l2072,211r15,1l2107,217r16,10l2132,235r12,16l2153,270r44,-8l2190,241r-10,-18l2168,208r-14,-14l2132,181r-18,-6l2093,171r-23,-1l2054,170r-20,4l2015,180r-17,9l1987,196r-15,13l1959,224r-10,18l1940,264r-5,19l1932,303r-1,22l1931,332r2,21l1936,373r5,18l1948,407r10,18l1970,440r10,10l1996,461r18,10l2030,476r19,4l2070,481r18,-1l2108,477r19,-6l2144,463r23,-19l2180,429r10,-18l2196,397r6,-19l2205,358r1,-21l2206,329,2101,319r,35l2159,354xe" fillcolor="#a2a2a2" stroked="f">
              <v:path arrowok="t"/>
            </v:shape>
            <v:shape id="_x0000_s1183" style="position:absolute;left:1661;top:170;width:777;height:311" coordorigin="1661,170" coordsize="777,311" path="m1838,367l1795,202r-6,17l1838,367xe" fillcolor="#a2a2a2" stroked="f">
              <v:path arrowok="t"/>
            </v:shape>
            <v:shape id="_x0000_s1182" style="position:absolute;left:1661;top:170;width:777;height:311" coordorigin="1661,170" coordsize="777,311" path="m1784,202r37,-26l1759,176r25,26xe" fillcolor="#a2a2a2" stroked="f">
              <v:path arrowok="t"/>
            </v:shape>
            <v:shape id="_x0000_s1181" style="position:absolute;left:1661;top:170;width:777;height:311" coordorigin="1661,170" coordsize="777,311" path="m1759,176r-98,299l1706,475r22,-68l1742,367r47,-148l1795,202r43,165l1851,407r22,68l1918,475,1821,176r47,191l1868,407r,-40l1821,176r-37,26l1759,176r-47,191l1712,407r,-40l1759,176xe" fillcolor="#a2a2a2" stroked="f">
              <v:path arrowok="t"/>
            </v:shape>
            <v:shape id="_x0000_s1180" style="position:absolute;left:1661;top:170;width:777;height:311" coordorigin="1661,170" coordsize="777,311" path="m1742,367r-14,40l1851,407r-13,-40l1742,367xe" fillcolor="#a2a2a2" stroked="f">
              <v:path arrowok="t"/>
            </v:shape>
            <v:shape id="_x0000_s1179" style="position:absolute;left:1661;top:170;width:777;height:311" coordorigin="1661,170" coordsize="777,311" path="m2291,434r,-93l2414,341r,-41l2291,300r,-83l2439,217r,-41l2248,176r,299l2439,475r,-41l2291,434xe" fillcolor="#a2a2a2" stroked="f">
              <v:path arrowok="t"/>
            </v:shape>
            <w10:wrap anchorx="page"/>
          </v:group>
        </w:pict>
      </w:r>
      <w:r w:rsidR="00142044">
        <w:rPr>
          <w:sz w:val="42"/>
          <w:szCs w:val="42"/>
        </w:rPr>
        <w:t xml:space="preserve">     </w:t>
      </w:r>
      <w:r w:rsidR="00842BF2">
        <w:rPr>
          <w:sz w:val="42"/>
          <w:szCs w:val="42"/>
        </w:rPr>
        <w:t xml:space="preserve">     </w:t>
      </w:r>
      <w:r w:rsidR="00635AA6">
        <w:rPr>
          <w:sz w:val="42"/>
          <w:szCs w:val="42"/>
        </w:rPr>
        <w:t>21</w:t>
      </w:r>
    </w:p>
    <w:p w14:paraId="59FF11E9" w14:textId="35AF70E2" w:rsidR="005D6B1A" w:rsidRDefault="005D6B1A">
      <w:pPr>
        <w:spacing w:line="200" w:lineRule="exact"/>
      </w:pPr>
    </w:p>
    <w:p w14:paraId="295EFD06" w14:textId="102299D7" w:rsidR="005D6B1A" w:rsidRDefault="00635AA6">
      <w:pPr>
        <w:spacing w:line="200" w:lineRule="exact"/>
      </w:pPr>
      <w:r w:rsidRPr="00635AA6">
        <w:rPr>
          <w:noProof/>
          <w:sz w:val="42"/>
          <w:szCs w:val="42"/>
        </w:rPr>
        <mc:AlternateContent>
          <mc:Choice Requires="wps">
            <w:drawing>
              <wp:anchor distT="45720" distB="45720" distL="114300" distR="114300" simplePos="0" relativeHeight="251674112" behindDoc="0" locked="0" layoutInCell="1" allowOverlap="1" wp14:anchorId="489DCFD8" wp14:editId="437B0E90">
                <wp:simplePos x="0" y="0"/>
                <wp:positionH relativeFrom="column">
                  <wp:posOffset>1308100</wp:posOffset>
                </wp:positionH>
                <wp:positionV relativeFrom="paragraph">
                  <wp:posOffset>11430</wp:posOffset>
                </wp:positionV>
                <wp:extent cx="1460500" cy="546100"/>
                <wp:effectExtent l="0" t="0" r="2540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546100"/>
                        </a:xfrm>
                        <a:prstGeom prst="rect">
                          <a:avLst/>
                        </a:prstGeom>
                        <a:solidFill>
                          <a:srgbClr val="FFFFFF"/>
                        </a:solidFill>
                        <a:ln w="9525">
                          <a:solidFill>
                            <a:srgbClr val="000000"/>
                          </a:solidFill>
                          <a:miter lim="800000"/>
                          <a:headEnd/>
                          <a:tailEnd/>
                        </a:ln>
                      </wps:spPr>
                      <wps:txbx>
                        <w:txbxContent>
                          <w:p w14:paraId="3F3C02E1" w14:textId="63CBDDD7" w:rsidR="00635AA6" w:rsidRPr="00635AA6" w:rsidRDefault="00635AA6">
                            <w:pPr>
                              <w:rPr>
                                <w:sz w:val="40"/>
                                <w:szCs w:val="40"/>
                              </w:rPr>
                            </w:pPr>
                            <w:r w:rsidRPr="00635AA6">
                              <w:rPr>
                                <w:sz w:val="40"/>
                                <w:szCs w:val="40"/>
                              </w:rPr>
                              <w:t>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DCFD8" id="_x0000_s1028" type="#_x0000_t202" style="position:absolute;margin-left:103pt;margin-top:.9pt;width:115pt;height:43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">
                <v:textbox>
                  <w:txbxContent>
                    <w:p w14:paraId="3F3C02E1" w14:textId="63CBDDD7" w:rsidR="00635AA6" w:rsidRPr="00635AA6" w:rsidRDefault="00635AA6">
                      <w:pPr>
                        <w:rPr>
                          <w:sz w:val="40"/>
                          <w:szCs w:val="40"/>
                        </w:rPr>
                      </w:pPr>
                      <w:r w:rsidRPr="00635AA6">
                        <w:rPr>
                          <w:sz w:val="40"/>
                          <w:szCs w:val="40"/>
                        </w:rPr>
                        <w:t>FEMALE</w:t>
                      </w:r>
                    </w:p>
                  </w:txbxContent>
                </v:textbox>
                <w10:wrap type="square"/>
              </v:shape>
            </w:pict>
          </mc:Fallback>
        </mc:AlternateContent>
      </w:r>
    </w:p>
    <w:p w14:paraId="3C1D9FCE" w14:textId="4BB18EC8" w:rsidR="005D6B1A" w:rsidRDefault="00000000">
      <w:pPr>
        <w:spacing w:before="92" w:line="380" w:lineRule="exact"/>
        <w:ind w:left="113"/>
        <w:rPr>
          <w:sz w:val="42"/>
          <w:szCs w:val="42"/>
        </w:rPr>
      </w:pPr>
      <w:r>
        <w:pict w14:anchorId="041DFDA2">
          <v:group id="_x0000_s1166" style="position:absolute;left:0;text-align:left;margin-left:83.3pt;margin-top:8.8pt;width:80.2pt;height:15.25pt;z-index:-251662848;mso-position-horizontal-relative:page" coordorigin="1666,176" coordsize="1604,305">
            <v:shape id="_x0000_s1177" style="position:absolute;left:1666;top:176;width:1604;height:305" coordorigin="1666,176" coordsize="1604,305" path="m2847,434r,-93l2970,341r,-41l2847,300r,-83l2995,217r,-41l2804,176r,299l2995,475r,-41l2847,434xe" fillcolor="#a2a2a2" stroked="f">
              <v:path arrowok="t"/>
            </v:shape>
            <v:shape id="_x0000_s1176" style="position:absolute;left:1666;top:176;width:1604;height:305" coordorigin="1666,176" coordsize="1604,305" path="m3263,271r,-5l3261,246r-6,-19l3244,209r-14,-15l3226,192r-17,-9l3188,177r-3,l3181,176r-5,l3172,176r-7,l3088,217r79,l3173,217r3,l3183,219r9,2l3199,225r5,5l3209,236r4,6l3216,250r2,7l3219,264r,15l3218,286r-2,7l3215,358r17,-11l3245,333r3,-3l3256,312r6,-19l3263,271xe" fillcolor="#a2a2a2" stroked="f">
              <v:path arrowok="t"/>
            </v:shape>
            <v:shape id="_x0000_s1175" style="position:absolute;left:1666;top:176;width:1604;height:305" coordorigin="1666,176" coordsize="1604,305" path="m3204,342r,-29l3199,318r-7,4l3183,324r-7,2l3173,326r-3,l3164,326r-4,27l3204,342xe" fillcolor="#a2a2a2" stroked="f">
              <v:path arrowok="t"/>
            </v:shape>
            <v:shape id="_x0000_s1174" style="position:absolute;left:1666;top:176;width:1604;height:305" coordorigin="1666,176" coordsize="1604,305" path="m3219,475l3173,367r-6,l3219,475xe" fillcolor="#a2a2a2" stroked="f">
              <v:path arrowok="t"/>
            </v:shape>
            <v:shape id="_x0000_s1173" style="position:absolute;left:1666;top:176;width:1604;height:305" coordorigin="1666,176" coordsize="1604,305" path="m3045,176r,299l3088,475r,-108l3173,367r46,108l3269,475,3212,359r3,-1l3216,293r-3,8l3209,307r-5,6l3204,342r-10,23l3190,365r14,-23l3160,353r4,-27l3088,326r,-109l3165,176r-120,xe" fillcolor="#a2a2a2" stroked="f">
              <v:path arrowok="t"/>
            </v:shape>
            <v:shape id="_x0000_s1172" style="position:absolute;left:1666;top:176;width:1604;height:305" coordorigin="1666,176" coordsize="1604,305" path="m3204,342r-14,23l3194,365r10,-23xe" fillcolor="#a2a2a2" stroked="f">
              <v:path arrowok="t"/>
            </v:shape>
            <v:shape id="_x0000_s1171" style="position:absolute;left:1666;top:176;width:1604;height:305" coordorigin="1666,176" coordsize="1604,305" path="m1894,354r-1,10l1888,384r-8,17l1867,419r-16,11l1828,438r-21,2l1790,438r-19,-4l1754,425r-9,-7l1732,404r-10,-19l1716,367r-3,-20l1712,325r,-1l1713,303r4,-20l1722,265r6,-11l1739,238r15,-13l1766,218r19,-5l1807,211r15,1l1841,217r17,10l1867,235r12,16l1888,270r44,-8l1925,241r-10,-18l1903,208r-14,-14l1867,181r-19,-6l1828,171r-23,-1l1789,170r-20,4l1750,180r-18,9l1722,196r-15,13l1694,224r-11,18l1674,264r-5,19l1667,303r-1,22l1666,332r1,21l1671,373r5,18l1683,407r10,18l1705,440r10,10l1731,461r18,10l1764,476r20,4l1805,481r17,-1l1843,477r19,-6l1878,463r24,-19l1915,429r10,-18l1931,397r6,-19l1940,358r1,-21l1941,329,1836,319r,35l1894,354xe" fillcolor="#a2a2a2" stroked="f">
              <v:path arrowok="t"/>
            </v:shape>
            <v:shape id="_x0000_s1170" style="position:absolute;left:1666;top:176;width:1604;height:305" coordorigin="1666,176" coordsize="1604,305" path="m2026,434r,-93l2149,341r,-41l2026,300r,-83l2174,217r,-41l1982,176r,299l2174,475r,-41l2026,434xe" fillcolor="#a2a2a2" stroked="f">
              <v:path arrowok="t"/>
            </v:shape>
            <v:shape id="_x0000_s1169" style="position:absolute;left:1666;top:176;width:1604;height:305" coordorigin="1666,176" coordsize="1604,305" path="m2267,475r,-223l2415,475r44,l2459,176r-44,l2415,398,2267,176r-44,l2223,475r44,xe" fillcolor="#a2a2a2" stroked="f">
              <v:path arrowok="t"/>
            </v:shape>
            <v:shape id="_x0000_s1168" style="position:absolute;left:1666;top:176;width:1604;height:305" coordorigin="1666,176" coordsize="1604,305" path="m2702,373r-1,4l2693,396r-12,16l2680,413r-16,12l2648,473r24,-6l2691,459r16,-11l2723,431r11,-17l2743,395r3,-10l2751,366r3,-20l2755,325r,-11l2753,293r-4,-19l2743,255r-11,-22l2720,217r-13,-14l2687,189r-19,-7l2648,178r-15,-2l2618,176r-101,l2517,475r93,l2561,433r,-216l2621,217r6,l2634,218r5,l2644,219r21,7l2681,239r13,18l2702,276r3,9l2708,304r1,21l2709,334r-2,20l2702,373xe" fillcolor="#a2a2a2" stroked="f">
              <v:path arrowok="t"/>
            </v:shape>
            <v:shape id="_x0000_s1167" style="position:absolute;left:1666;top:176;width:1604;height:305" coordorigin="1666,176" coordsize="1604,305" path="m2644,431r-5,1l2634,433r-7,l2621,433r-60,l2610,475r16,l2633,474r8,l2648,473r16,-48l2644,431xe" fillcolor="#a2a2a2" stroked="f">
              <v:path arrowok="t"/>
            </v:shape>
            <w10:wrap anchorx="page"/>
          </v:group>
        </w:pict>
      </w:r>
    </w:p>
    <w:p w14:paraId="57886665" w14:textId="77777777" w:rsidR="005D6B1A" w:rsidRDefault="005D6B1A">
      <w:pPr>
        <w:spacing w:before="3" w:line="160" w:lineRule="exact"/>
        <w:rPr>
          <w:sz w:val="16"/>
          <w:szCs w:val="16"/>
        </w:rPr>
      </w:pPr>
    </w:p>
    <w:p w14:paraId="26CD1240" w14:textId="23374EAD" w:rsidR="005D6B1A" w:rsidRDefault="005D6B1A">
      <w:pPr>
        <w:spacing w:line="200" w:lineRule="exact"/>
      </w:pPr>
    </w:p>
    <w:p w14:paraId="2441E7C2" w14:textId="1A748993" w:rsidR="005D6B1A" w:rsidRDefault="00635AA6">
      <w:pPr>
        <w:spacing w:line="200" w:lineRule="exact"/>
      </w:pPr>
      <w:r w:rsidRPr="00635AA6">
        <w:rPr>
          <w:noProof/>
          <w:sz w:val="42"/>
          <w:szCs w:val="42"/>
        </w:rPr>
        <mc:AlternateContent>
          <mc:Choice Requires="wps">
            <w:drawing>
              <wp:anchor distT="45720" distB="45720" distL="114300" distR="114300" simplePos="0" relativeHeight="251676160" behindDoc="0" locked="0" layoutInCell="1" allowOverlap="1" wp14:anchorId="64A1B0CE" wp14:editId="2FA0D832">
                <wp:simplePos x="0" y="0"/>
                <wp:positionH relativeFrom="column">
                  <wp:posOffset>1854200</wp:posOffset>
                </wp:positionH>
                <wp:positionV relativeFrom="paragraph">
                  <wp:posOffset>128905</wp:posOffset>
                </wp:positionV>
                <wp:extent cx="1460500" cy="546100"/>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546100"/>
                        </a:xfrm>
                        <a:prstGeom prst="rect">
                          <a:avLst/>
                        </a:prstGeom>
                        <a:solidFill>
                          <a:srgbClr val="FFFFFF"/>
                        </a:solidFill>
                        <a:ln w="9525">
                          <a:solidFill>
                            <a:srgbClr val="000000"/>
                          </a:solidFill>
                          <a:miter lim="800000"/>
                          <a:headEnd/>
                          <a:tailEnd/>
                        </a:ln>
                      </wps:spPr>
                      <wps:txbx>
                        <w:txbxContent>
                          <w:p w14:paraId="3358C552" w14:textId="4A821C25" w:rsidR="00635AA6" w:rsidRPr="00635AA6" w:rsidRDefault="00635AA6" w:rsidP="00635AA6">
                            <w:pPr>
                              <w:rPr>
                                <w:sz w:val="40"/>
                                <w:szCs w:val="40"/>
                              </w:rPr>
                            </w:pPr>
                            <w:r>
                              <w:rPr>
                                <w:sz w:val="40"/>
                                <w:szCs w:val="40"/>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1B0CE" id="_x0000_s1029" type="#_x0000_t202" style="position:absolute;margin-left:146pt;margin-top:10.15pt;width:115pt;height:43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">
                <v:textbox>
                  <w:txbxContent>
                    <w:p w14:paraId="3358C552" w14:textId="4A821C25" w:rsidR="00635AA6" w:rsidRPr="00635AA6" w:rsidRDefault="00635AA6" w:rsidP="00635AA6">
                      <w:pPr>
                        <w:rPr>
                          <w:sz w:val="40"/>
                          <w:szCs w:val="40"/>
                        </w:rPr>
                      </w:pPr>
                      <w:r>
                        <w:rPr>
                          <w:sz w:val="40"/>
                          <w:szCs w:val="40"/>
                        </w:rPr>
                        <w:t>STUDENT</w:t>
                      </w:r>
                    </w:p>
                  </w:txbxContent>
                </v:textbox>
                <w10:wrap type="square"/>
              </v:shape>
            </w:pict>
          </mc:Fallback>
        </mc:AlternateContent>
      </w:r>
    </w:p>
    <w:p w14:paraId="0F64D466" w14:textId="3D9604B0" w:rsidR="005D6B1A" w:rsidRDefault="00000000">
      <w:pPr>
        <w:spacing w:before="92" w:line="380" w:lineRule="exact"/>
        <w:ind w:left="113"/>
        <w:rPr>
          <w:sz w:val="42"/>
          <w:szCs w:val="42"/>
        </w:rPr>
      </w:pPr>
      <w:r>
        <w:pict w14:anchorId="0D97E341">
          <v:group id="_x0000_s1147" style="position:absolute;left:0;text-align:left;margin-left:82.85pt;margin-top:7.65pt;width:131.85pt;height:17.25pt;z-index:-251661824;mso-position-horizontal-relative:page" coordorigin="1657,153" coordsize="2637,345">
            <v:shape id="_x0000_s1165" style="position:absolute;left:1666;top:169;width:2620;height:312" coordorigin="1666,169" coordsize="2620,312" path="m3040,322r-9,2l3033,366r4,l3043,365r4,-47l3040,322xe" fillcolor="#a2a2a2" stroked="f">
              <v:path arrowok="t"/>
            </v:shape>
            <v:shape id="_x0000_s1164" style="position:absolute;left:1666;top:169;width:2620;height:312" coordorigin="1666,169" coordsize="2620,312" path="m3209,176r-97,299l3157,475r22,-68l3192,367r48,-148l3246,202r43,165l3302,407r22,68l3369,475,3272,176r47,191l3319,407r,-40l3272,176r-37,26l3209,176r-46,191l3163,407r,-40l3209,176xe" fillcolor="#a2a2a2" stroked="f">
              <v:path arrowok="t"/>
            </v:shape>
            <v:shape id="_x0000_s1163" style="position:absolute;left:1666;top:169;width:2620;height:312" coordorigin="1666,169" coordsize="2620,312" path="m3192,367r-13,40l3302,407r-13,-40l3192,367xe" fillcolor="#a2a2a2" stroked="f">
              <v:path arrowok="t"/>
            </v:shape>
            <v:shape id="_x0000_s1162" style="position:absolute;left:1666;top:169;width:2620;height:312" coordorigin="1666,169" coordsize="2620,312" path="m3456,475r44,l3500,217r99,l3599,176r-242,l3357,217r99,l3456,475xe" fillcolor="#a2a2a2" stroked="f">
              <v:path arrowok="t"/>
            </v:shape>
            <v:shape id="_x0000_s1161" style="position:absolute;left:1666;top:169;width:2620;height:312" coordorigin="1666,169" coordsize="2620,312" path="m3637,176r,299l3680,475r,-299l3637,176xe" fillcolor="#a2a2a2" stroked="f">
              <v:path arrowok="t"/>
            </v:shape>
            <v:shape id="_x0000_s1160" style="position:absolute;left:1666;top:169;width:2620;height:312" coordorigin="1666,169" coordsize="2620,312" path="m3954,454r15,-14l3982,425r10,-18l4000,386r5,-19l4007,347r1,-22l4008,322r-1,-22l4004,280r-5,-19l3992,244r-7,-12l3974,215r-14,-14l3943,189r-15,-8l3909,175r-20,-4l3867,169r-21,2l3826,174r-18,6l3791,189r-11,8l3765,210r-12,16l3742,244r-8,20l3730,283r-3,21l3726,325r,4l3727,350r3,20l3735,389r7,18l3749,419r12,16l3775,450r1,-83l3773,347r-1,-22l3773,302r4,-19l3783,265r5,-11l3799,238r15,-13l3827,218r18,-6l3867,211r17,1l3903,217r17,8l3929,232r13,15l3952,265r6,19l3961,304r1,21l3962,327r-1,21l3958,368r-6,17l3947,396r-12,17l3920,426r-12,6l3889,438r-22,2l3851,438r-20,-4l3814,425r-9,-7l3792,404r15,66l3825,476r20,4l3867,481r21,-1l3908,476r19,-6l3943,461r11,-7xe" fillcolor="#a2a2a2" stroked="f">
              <v:path arrowok="t"/>
            </v:shape>
            <v:shape id="_x0000_s1159" style="position:absolute;left:1666;top:169;width:2620;height:312" coordorigin="1666,169" coordsize="2620,312" path="m3791,461r16,9l3792,404r-10,-19l3782,384r-6,-17l3775,450r16,11xe" fillcolor="#a2a2a2" stroked="f">
              <v:path arrowok="t"/>
            </v:shape>
            <v:shape id="_x0000_s1158" style="position:absolute;left:1666;top:169;width:2620;height:312" coordorigin="1666,169" coordsize="2620,312" path="m4094,475r,-223l4241,475r44,l4285,176r-44,l4241,398,4094,176r-44,l4050,475r44,xe" fillcolor="#a2a2a2" stroked="f">
              <v:path arrowok="t"/>
            </v:shape>
            <v:shape id="_x0000_s1157" style="position:absolute;left:1666;top:169;width:2620;height:312" coordorigin="1666,169" coordsize="2620,312" path="m3289,367l3246,202r-6,17l3289,367xe" fillcolor="#a2a2a2" stroked="f">
              <v:path arrowok="t"/>
            </v:shape>
            <v:shape id="_x0000_s1156" style="position:absolute;left:1666;top:169;width:2620;height:312" coordorigin="1666,169" coordsize="2620,312" path="m3235,202r37,-26l3209,176r26,26xe" fillcolor="#a2a2a2" stroked="f">
              <v:path arrowok="t"/>
            </v:shape>
            <v:shape id="_x0000_s1155" style="position:absolute;left:1666;top:169;width:2620;height:312" coordorigin="1666,169" coordsize="2620,312" path="m1894,454r15,-14l1921,425r11,-18l1940,386r4,-19l1947,347r1,-22l1948,322r-1,-22l1944,280r-5,-19l1932,244r-7,-12l1914,215r-14,-14l1883,189r-16,-8l1849,175r-20,-4l1807,169r-21,2l1766,174r-19,6l1731,189r-11,8l1705,210r-12,16l1682,244r-8,20l1669,283r-2,21l1666,325r,4l1667,350r3,20l1675,389r7,18l1689,419r11,16l1714,450r2,-83l1713,347r-1,-22l1713,302r4,-19l1722,265r6,-11l1739,238r15,-13l1766,218r19,-6l1807,211r16,1l1843,217r17,8l1869,232r13,15l1892,265r6,19l1901,304r1,21l1902,327r-1,21l1897,368r-5,17l1886,396r-11,17l1860,426r-12,6l1829,438r-22,2l1790,438r-19,-4l1754,425r-9,-7l1732,404r14,66l1765,476r20,4l1807,481r21,-1l1848,476r18,-6l1883,461r11,-7xe" fillcolor="#a2a2a2" stroked="f">
              <v:path arrowok="t"/>
            </v:shape>
            <v:shape id="_x0000_s1154" style="position:absolute;left:1666;top:169;width:2620;height:312" coordorigin="1666,169" coordsize="2620,312" path="m1731,461r15,9l1732,404r-10,-19l1722,384r-6,-17l1714,450r17,11xe" fillcolor="#a2a2a2" stroked="f">
              <v:path arrowok="t"/>
            </v:shape>
            <v:shape id="_x0000_s1153" style="position:absolute;left:1666;top:169;width:2620;height:312" coordorigin="1666,169" coordsize="2620,312" path="m2023,367r-3,-20l2019,325r,-1l2020,303r4,-20l2030,265r5,-11l2047,238r15,-13l2074,218r19,-5l2115,211r,l2137,213r19,6l2172,229r13,12l2196,258r7,20l2247,266r-9,-24l2228,224r-13,-15l2200,196r-24,-15l2157,175r-20,-4l2115,169r-21,2l2074,174r-19,6l2038,189r-11,8l2013,210r-13,16l1990,244r-8,20l1977,283r-3,21l1973,325r,4l1974,350r4,20l1983,389r7,18l1996,419r12,16l2022,450r16,11l2054,470r18,6l2093,480r22,1l2125,481r22,-3l2166,473r18,-8l2200,455r18,-17l2230,422r10,-18l2247,384r-44,-11l2197,391r-11,17l2172,422r-16,10l2137,438r-22,2l2098,439r-20,-5l2061,425r-8,-7l2039,404r-10,-19l2029,384r-6,-17xe" fillcolor="#a2a2a2" stroked="f">
              <v:path arrowok="t"/>
            </v:shape>
            <v:shape id="_x0000_s1152" style="position:absolute;left:1666;top:169;width:2620;height:312" coordorigin="1666,169" coordsize="2620,312" path="m2327,367r-4,-20l2322,325r,-1l2324,303r3,-20l2333,265r5,-11l2350,238r15,-13l2377,218r19,-5l2418,211r1,l2441,213r19,6l2476,229r12,12l2499,258r8,20l2551,266r-10,-24l2531,224r-13,-15l2504,196r-25,-15l2461,175r-21,-4l2418,169r-21,2l2377,174r-19,6l2342,189r-11,8l2316,210r-12,16l2293,244r-8,20l2280,283r-2,21l2277,325r,4l2278,350r3,20l2286,389r7,18l2300,419r11,16l2325,450r17,11l2357,470r19,6l2396,480r22,1l2429,481r21,-3l2470,473r18,-8l2504,455r18,-17l2534,422r10,-18l2551,384r-44,-11l2500,391r-10,17l2476,422r-17,10l2440,438r-22,2l2401,439r-19,-5l2365,425r-9,-7l2343,404r-10,-19l2333,384r-6,-17xe" fillcolor="#a2a2a2" stroked="f">
              <v:path arrowok="t"/>
            </v:shape>
            <v:shape id="_x0000_s1151" style="position:absolute;left:1666;top:169;width:2620;height:312" coordorigin="1666,169" coordsize="2620,312" path="m2675,475r20,5l2716,481r4,l2741,479r19,-5l2778,467r16,-11l2808,442r12,-16l2829,406r5,-20l2835,365r,-189l2791,176r,199l2789,386r-4,10l2780,406r-5,8l2768,420r-8,7l2752,432r-9,3l2734,438r-9,2l2707,440r-10,-2l2688,435r-8,-3l2672,427r-8,-7l2657,414r-6,-8l2647,396r-4,-10l2641,375r,-199l2597,176r,192l2599,389r5,20l2612,426r10,15l2637,455r17,12l2657,468r18,7xe" fillcolor="#a2a2a2" stroked="f">
              <v:path arrowok="t"/>
            </v:shape>
            <v:shape id="_x0000_s1150" style="position:absolute;left:1666;top:169;width:2620;height:312" coordorigin="1666,169" coordsize="2620,312" path="m3062,359r17,-10l3094,333r10,-17l3111,292r1,-21l3112,266r-2,-20l3104,227r-11,-18l3079,194r-21,-11l3037,177r-8,-1l3025,176r-4,l2893,176r,299l2937,475r,-108l3020,367r5,l3029,367r4,-1l3031,324r-6,2l3022,326r-4,l2937,326r,-109l3015,217r7,l3031,219r9,2l3047,225r6,5l3058,236r4,6l3064,250r3,7l3068,264r,15l3067,286r-3,7l3062,301r-4,6l3053,313r-6,5l3043,365r19,-6xe" fillcolor="#a2a2a2" stroked="f">
              <v:path arrowok="t"/>
            </v:shape>
            <v:shape id="_x0000_s1149" style="position:absolute;left:3163;top:387;width:156;height:0" coordorigin="3163,387" coordsize="156,0" path="m3163,387r156,e" filled="f" strokecolor="#a2a2a2" strokeweight=".75342mm">
              <v:path arrowok="t"/>
            </v:shape>
            <v:shape id="_x0000_s1148" style="position:absolute;left:3658;top:176;width:0;height:299" coordorigin="3658,176" coordsize="0,299" path="m3658,176r,299e" filled="f" strokecolor="#a2a2a2" strokeweight=".80106mm">
              <v:path arrowok="t"/>
            </v:shape>
            <w10:wrap anchorx="page"/>
          </v:group>
        </w:pict>
      </w:r>
    </w:p>
    <w:p w14:paraId="2A34F525" w14:textId="77777777" w:rsidR="005D6B1A" w:rsidRDefault="005D6B1A">
      <w:pPr>
        <w:spacing w:before="3" w:line="160" w:lineRule="exact"/>
        <w:rPr>
          <w:sz w:val="16"/>
          <w:szCs w:val="16"/>
        </w:rPr>
      </w:pPr>
    </w:p>
    <w:p w14:paraId="4CAD46BC" w14:textId="1656B229" w:rsidR="005D6B1A" w:rsidRDefault="005D6B1A">
      <w:pPr>
        <w:spacing w:line="200" w:lineRule="exact"/>
      </w:pPr>
    </w:p>
    <w:p w14:paraId="2E7F8047" w14:textId="77777777" w:rsidR="005D6B1A" w:rsidRDefault="005D6B1A">
      <w:pPr>
        <w:spacing w:line="200" w:lineRule="exact"/>
        <w:sectPr w:rsidR="005D6B1A">
          <w:type w:val="continuous"/>
          <w:pgSz w:w="31660" w:h="21760" w:orient="landscape"/>
          <w:pgMar w:top="1340" w:right="4640" w:bottom="280" w:left="1540" w:header="720" w:footer="720" w:gutter="0"/>
          <w:cols w:space="720"/>
        </w:sectPr>
      </w:pPr>
    </w:p>
    <w:p w14:paraId="6C68DF6F" w14:textId="4F11A67F" w:rsidR="005D6B1A" w:rsidRDefault="00000000">
      <w:pPr>
        <w:spacing w:before="92"/>
        <w:ind w:left="113" w:right="-82"/>
        <w:rPr>
          <w:sz w:val="42"/>
          <w:szCs w:val="42"/>
        </w:rPr>
      </w:pPr>
      <w:r>
        <w:pict w14:anchorId="16F5FF52">
          <v:group id="_x0000_s1119" style="position:absolute;left:0;text-align:left;margin-left:608.9pt;margin-top:734.4pt;width:931.3pt;height:310.7pt;z-index:-251652608;mso-position-horizontal-relative:page;mso-position-vertical-relative:page" coordorigin="12178,14688" coordsize="18626,6214">
            <v:shape id="_x0000_s1146" style="position:absolute;left:12784;top:15450;width:3735;height:468" coordorigin="12784,15450" coordsize="3735,468" path="m12869,15544r189,l13058,15459r-274,l12784,15908r85,l12869,15726r152,l13021,15641r-152,l12869,15544xe" fillcolor="#1c2154" stroked="f">
              <v:path arrowok="t"/>
            </v:shape>
            <v:shape id="_x0000_s1145" style="position:absolute;left:12784;top:15450;width:3735;height:468" coordorigin="12784,15450" coordsize="3735,468" path="m13206,15602r-8,9l13191,15621r-2,4l13189,15571r-75,l13114,15908r86,l13181,15643r4,-12l13189,15654r-8,-11l13200,15908r,-185l13201,15711r4,-10l13208,15691r6,-9l13220,15675r7,-8l13236,15661r10,-5l13256,15651r11,-2l13279,15648r13,-1l13302,15648r10,3l13312,15571r-10,-1l13291,15570r-10,1l13271,15571r-10,2l13252,15576r-10,3l13233,15583r-8,5l13215,15594r-9,8xe" fillcolor="#1c2154" stroked="f">
              <v:path arrowok="t"/>
            </v:shape>
            <v:shape id="_x0000_s1144" style="position:absolute;left:12784;top:15450;width:3735;height:468" coordorigin="12784,15450" coordsize="3735,468" path="m13451,15571r-86,l13365,15766r1,21l13369,15807r4,21l13383,15853r10,18l13414,15893r18,11l13454,15913r20,4l13496,15918r6,l13524,15916r20,-4l13562,15905r16,-9l13590,15887r15,-13l13605,15873r,35l13680,15908r-47,-83l13639,15806r41,102l13680,15571r-85,l13595,15742r48,23l13642,15786r1,-21l13627,15840r-10,18l13605,15796r-10,l13592,15776r-4,17l13583,15805r-6,10l13570,15822r-7,6l13555,15832r-9,3l13538,15837r-8,1l13518,15838r-21,-3l13481,15826r-10,-8l13464,15808r-4,-12l13455,15784r-2,-12l13452,15760r-1,-12l13451,15738r,-167xe" fillcolor="#1c2154" stroked="f">
              <v:path arrowok="t"/>
            </v:shape>
            <v:shape id="_x0000_s1143" style="position:absolute;left:12784;top:15450;width:3735;height:468" coordorigin="12784,15450" coordsize="3735,468" path="m13617,15858r10,-18l13643,15765r-48,-23l13594,15755r-2,21l13595,15796r10,l13617,15858xe" fillcolor="#1c2154" stroked="f">
              <v:path arrowok="t"/>
            </v:shape>
            <v:shape id="_x0000_s1142" style="position:absolute;left:12784;top:15450;width:3735;height:468" coordorigin="12784,15450" coordsize="3735,468" path="m14128,15637r,144l14128,15801r1,18l14133,15847r9,19l14149,15878r15,14l14182,15902r19,6l14220,15912r21,2l14250,15914r20,-1l14290,15911r20,-3l14310,15837r-16,2l14274,15840r-19,l14234,15834r-14,-13l14216,15814r-3,-8l14213,15796r,-11l14213,15637r97,l14310,15571r-97,l14213,15478r-85,l14128,15571r-57,l14071,15637r57,xe" fillcolor="#1c2154" stroked="f">
              <v:path arrowok="t"/>
            </v:shape>
            <v:shape id="_x0000_s1141" style="position:absolute;left:12784;top:15450;width:3735;height:468" coordorigin="12784,15450" coordsize="3735,468" path="m13835,15794r-86,13l13752,15822r7,20l13768,15860r13,15l13796,15889r21,12l13835,15908r19,5l13876,15916r23,1l13908,15917r23,-2l13952,15911r18,-5l13987,15898r15,-10l14010,15881r13,-15l14032,15848r6,-20l14040,15806r-1,-6l14036,15779r-7,-17l14013,15742r-18,-12l13975,15720r-19,-7l13934,15707r-1,-1l13909,15700r-19,-5l13875,15690r-13,-4l13854,15682r-4,-4l13846,15674r-2,-5l13844,15654r5,-8l13858,15641r9,-5l13880,15634r16,1l13917,15639r17,9l13943,15655r5,10l13950,15677r86,-15l14032,15644r-8,-19l14013,15609r-14,-14l13983,15583r-19,-9l13954,15571r-19,-5l13915,15563r-21,-1l13880,15562r-21,3l13840,15569r-17,6l13805,15585r-16,12l13776,15612r-9,16l13762,15647r-2,21l13760,15674r3,21l13771,15712r17,19l13806,15743r24,11l13850,15761r22,6l13891,15772r20,6l13925,15783r12,4l13945,15791r3,4l13951,15799r2,5l13953,15821r-4,9l13940,15836r-8,5l13920,15844r-15,l13896,15844r-21,-4l13859,15831r-4,-2l13843,15813r-8,-19xe" fillcolor="#1c2154" stroked="f">
              <v:path arrowok="t"/>
            </v:shape>
            <v:shape id="_x0000_s1140" style="position:absolute;left:12784;top:15450;width:3735;height:468" coordorigin="12784,15450" coordsize="3735,468" path="m14476,15602r-7,9l14462,15621r-2,4l14460,15571r-75,l14385,15908r85,l14452,15643r4,-12l14460,15654r-8,-11l14470,15908r,-185l14472,15711r4,-10l14479,15691r5,-9l14491,15675r7,-8l14506,15661r10,-5l14526,15651r11,-2l14550,15648r12,-1l14573,15648r9,3l14582,15571r-10,-1l14562,15570r-10,1l14542,15571r-10,2l14522,15576r-9,3l14504,15583r-8,5l14485,15594r-9,8xe" fillcolor="#1c2154" stroked="f">
              <v:path arrowok="t"/>
            </v:shape>
            <v:shape id="_x0000_s1139" style="position:absolute;left:12784;top:15450;width:3735;height:468" coordorigin="12784,15450" coordsize="3735,468" path="m15018,15637r,144l15019,15801r,18l15024,15847r8,19l15040,15878r14,14l15072,15902r19,6l15111,15912r21,2l15140,15914r20,-1l15180,15911r20,-3l15200,15837r-15,2l15164,15840r-18,l15124,15834r-14,-13l15106,15814r-2,-8l15103,15796r,-11l15103,15637r97,l15200,15571r-97,l15103,15478r-85,l15018,15571r-57,l14961,15637r57,xe" fillcolor="#1c2154" stroked="f">
              <v:path arrowok="t"/>
            </v:shape>
            <v:shape id="_x0000_s1138" style="position:absolute;left:12784;top:15450;width:3735;height:468" coordorigin="12784,15450" coordsize="3735,468" path="m14616,15815r1,13l14621,15848r8,18l14636,15877r14,15l14667,15904r20,8l14707,15916r21,1l14744,15917r21,-3l14784,15909r16,-7l14810,15896r15,-11l14840,15870r3,-4l14843,15839r-8,-86l14833,15751r2,2l14843,15839r,69l14917,15908r-63,-55l14858,15750r-25,-7l14833,15754r,8l14832,15774r-1,12l14829,15797r-5,9l14822,15810r-4,6l14811,15823r-6,8l14797,15837r-11,5l14768,15849r-21,2l14737,15851r-9,-2l14721,15846r-7,-3l14709,15839r-4,-5l14701,15828r-2,-7l14699,15808r-9,-95l14679,15718r-18,9l14647,15738r-14,17l14623,15772r-1,3l14618,15794r-2,21xe" fillcolor="#1c2154" stroked="f">
              <v:path arrowok="t"/>
            </v:shape>
            <v:shape id="_x0000_s1137" style="position:absolute;left:12784;top:15450;width:3735;height:468" coordorigin="12784,15450" coordsize="3735,468" path="m14703,15799r2,-5l14709,15790r5,-4l14719,15782r7,-4l14734,15775r7,-3l14750,15770r9,-2l14769,15765r12,-2l14797,15760r2,l14815,15757r18,-3l14833,15743r25,7l14854,15853r63,55l14917,15700r,-21l14915,15661r-1,-13l14910,15636r-6,-13l14898,15613r-13,-15l14869,15585r-4,95l14834,15697r-1,-12l14831,15686r-20,3l14793,15691r-21,3l14753,15698r-19,3l14728,15703r-21,5l14690,15713r9,95l14700,15803r3,-4xe" fillcolor="#1c2154" stroked="f">
              <v:path arrowok="t"/>
            </v:shape>
            <v:shape id="_x0000_s1136" style="position:absolute;left:12784;top:15450;width:3735;height:468" coordorigin="12784,15450" coordsize="3735,468" path="m14705,15680r12,-20l14733,15648r14,-6l14760,15639r12,l14785,15640r21,4l14820,15653r4,4l14832,15674r1,11l14834,15697r31,-17l14851,15682r14,-2l14869,15585r-18,-9l14833,15570r-19,-5l14794,15563r-22,-1l14749,15563r-21,3l14709,15571r-18,8l14676,15588r-18,16l14646,15620r-10,17l14628,15656r77,24xe" fillcolor="#1c2154" stroked="f">
              <v:path arrowok="t"/>
            </v:shape>
            <v:shape id="_x0000_s1135" style="position:absolute;left:12784;top:15450;width:3735;height:468" coordorigin="12784,15450" coordsize="3735,468" path="m15281,15450r,75l15366,15525r,-75l15281,15450xe" fillcolor="#1c2154" stroked="f">
              <v:path arrowok="t"/>
            </v:shape>
            <v:shape id="_x0000_s1134" style="position:absolute;left:12784;top:15450;width:3735;height:468" coordorigin="12784,15450" coordsize="3735,468" path="m15281,15571r,337l15366,15908r,-337l15281,15571xe" fillcolor="#1c2154" stroked="f">
              <v:path arrowok="t"/>
            </v:shape>
            <v:shape id="_x0000_s1133" style="position:absolute;left:12784;top:15450;width:3735;height:468" coordorigin="12784,15450" coordsize="3735,468" path="m15523,15584r-22,16l15486,15614r-12,16l15463,15647r-7,13l15450,15678r-5,20l15442,15718r-1,22l15441,15755r3,21l15448,15796r6,18l15462,15832r15,23l15490,15870r15,13l15522,15894r10,6l15536,15783r-4,-21l15531,15740r,-14l15534,15706r5,-18l15551,15667r15,-13l15571,15650r18,-7l15611,15641r7,l15640,15645r17,9l15671,15668r8,11l15686,15697r5,20l15692,15740r-1,15l15688,15776r-7,19l15683,15904r17,-9l15722,15879r15,-14l15749,15850r11,-18l15766,15819r7,-18l15778,15782r3,-21l15782,15740r-1,-16l15779,15703r-4,-19l15768,15665r-8,-17l15745,15624r-13,-15l15717,15596r-17,-11l15690,15579r-18,-7l15653,15566r-20,-3l15611,15562r-12,l15578,15565r-19,4l15540,15576r-17,8xe" fillcolor="#1c2154" stroked="f">
              <v:path arrowok="t"/>
            </v:shape>
            <v:shape id="_x0000_s1132" style="position:absolute;left:12784;top:15450;width:3735;height:468" coordorigin="12784,15450" coordsize="3735,468" path="m15681,15795r-9,16l15668,15816r-16,12l15634,15836r-23,2l15604,15838r-21,-4l15565,15825r-14,-13l15544,15800r-8,-17l15532,15900r18,8l15569,15913r21,3l15611,15917r13,l15644,15915r20,-5l15683,15904r-2,-109xe" fillcolor="#1c2154" stroked="f">
              <v:path arrowok="t"/>
            </v:shape>
            <v:shape id="_x0000_s1131" style="position:absolute;left:12784;top:15450;width:3735;height:468" coordorigin="12784,15450" coordsize="3735,468" path="m15940,15592r-15,14l15925,15606r-12,16l15925,15571r-75,l15888,15694r-1,20l15850,15571r,337l15936,15908r,-171l15891,15674r6,-19l15903,15639r22,44l15936,15683r,41l15938,15704r5,-17l15947,15674r6,-10l15961,15658r7,-7l15976,15647r8,-2l15992,15642r8,-1l16012,15641r21,4l16049,15653r10,8l16066,15672r5,12l16075,15696r3,12l16078,15720r1,12l16080,15741r,167l16166,15908r,-195l16165,15705r-1,-13l16162,15672r-5,-20l16148,15626r-11,-17l16116,15586r-17,-11l16077,15566r-20,-3l16034,15561r-6,l16006,15563r-20,4l15968,15574r-16,9l15940,15592xe" fillcolor="#1c2154" stroked="f">
              <v:path arrowok="t"/>
            </v:shape>
            <v:shape id="_x0000_s1130" style="position:absolute;left:12784;top:15450;width:3735;height:468" coordorigin="12784,15450" coordsize="3735,468" path="m15936,15737r,-13l15936,15683r-11,l15903,15639r-6,16l15891,15674r45,63xe" fillcolor="#1c2154" stroked="f">
              <v:path arrowok="t"/>
            </v:shape>
            <v:shape id="_x0000_s1129" style="position:absolute;left:12784;top:15450;width:3735;height:468" coordorigin="12784,15450" coordsize="3735,468" path="m16314,15794r-86,13l16231,15822r7,20l16248,15860r12,15l16275,15889r21,12l16314,15908r20,5l16355,15916r23,1l16387,15917r23,-2l16431,15911r19,-5l16467,15898r14,-10l16489,15881r13,-15l16511,15848r6,-20l16519,15806r,-6l16515,15779r-7,-17l16492,15742r-18,-12l16454,15720r-19,-7l16413,15707r-1,-1l16388,15700r-19,-5l16354,15690r-12,-4l16333,15682r-4,-4l16325,15674r-2,-5l16323,15654r5,-8l16337,15641r10,-5l16359,15634r16,1l16396,15639r17,9l16422,15655r6,10l16429,15677r87,-15l16512,15644r-8,-19l16492,15609r-14,-14l16462,15583r-19,-9l16433,15571r-18,-5l16394,15563r-21,-1l16359,15562r-20,3l16319,15569r-17,6l16284,15585r-16,12l16255,15612r-8,16l16241,15647r-2,21l16239,15674r3,21l16250,15712r17,19l16285,15743r24,11l16329,15761r22,6l16370,15772r20,6l16405,15783r11,4l16424,15791r3,4l16431,15799r1,5l16432,15821r-4,9l16420,15836r-9,5l16400,15844r-16,l16375,15844r-20,-4l16338,15831r-3,-2l16322,15813r-8,-19xe" fillcolor="#1c2154" stroked="f">
              <v:path arrowok="t"/>
            </v:shape>
            <v:shape id="_x0000_s1128" style="position:absolute;left:12784;top:15450;width:3735;height:468" coordorigin="12784,15450" coordsize="3735,468" path="m15888,15694r-38,-123l15887,15714r1,-20xe" fillcolor="#1c2154" stroked="f">
              <v:path arrowok="t"/>
            </v:shape>
            <v:shape id="_x0000_s1127" style="position:absolute;left:12784;top:15450;width:3735;height:468" coordorigin="12784,15450" coordsize="3735,468" path="m15925,15571r-12,51l15925,15606r,-35xe" fillcolor="#1c2154" stroked="f">
              <v:path arrowok="t"/>
            </v:shape>
            <v:shape id="_x0000_s1126" style="position:absolute;left:12784;top:15450;width:3735;height:468" coordorigin="12784,15450" coordsize="3735,468" path="m14460,15654r-4,-23l14452,15643r8,11xe" fillcolor="#1c2154" stroked="f">
              <v:path arrowok="t"/>
            </v:shape>
            <v:shape id="_x0000_s1125" style="position:absolute;left:12784;top:15450;width:3735;height:468" coordorigin="12784,15450" coordsize="3735,468" path="m13633,15825r47,83l13639,15806r-6,19xe" fillcolor="#1c2154" stroked="f">
              <v:path arrowok="t"/>
            </v:shape>
            <v:shape id="_x0000_s1124" style="position:absolute;left:12784;top:15450;width:3735;height:468" coordorigin="12784,15450" coordsize="3735,468" path="m13189,15654r-4,-23l13181,15643r8,11xe" fillcolor="#1c2154" stroked="f">
              <v:path arrowok="t"/>
            </v:shape>
            <v:shape id="_x0000_s1123" style="position:absolute;left:15281;top:15487;width:85;height:0" coordorigin="15281,15487" coordsize="85,0" path="m15281,15487r85,e" filled="f" strokecolor="#1c2154" strokeweight="1.3543mm">
              <v:path arrowok="t"/>
            </v:shape>
            <v:shape id="_x0000_s1122" style="position:absolute;left:15324;top:15571;width:0;height:337" coordorigin="15324,15571" coordsize="0,337" path="m15324,15571r,337e" filled="f" strokecolor="#1c2154" strokeweight="1.53017mm">
              <v:path arrowok="t"/>
            </v:shape>
            <v:shape id="_x0000_s1121" style="position:absolute;left:12446;top:14859;width:18349;height:6034" coordorigin="12446,14859" coordsize="18349,6034" path="m30538,20876r-18092,l30535,20893r8,l30610,20882r60,-27l30721,20814r39,-52l30786,20701r8,-67l30794,14947r-1,-23l30789,14902r-6,-22l30776,14859r-4,48l30776,14930r1,23l30777,20634r-9,67l30741,20761r-42,50l30646,20849r-62,22l30561,20874r-23,2xe" fillcolor="black" stroked="f">
              <v:path arrowok="t"/>
            </v:shape>
            <v:shape id="_x0000_s1120" style="position:absolute;left:12186;top:14696;width:18590;height:6197" coordorigin="12186,14696" coordsize="18590,6197" path="m12210,14847r-20,63l12186,14956r,5686l12197,20709r27,60l12265,20820r52,39l12378,20884r68,9l30535,20893r-18089,-17l12423,20875r-66,-16l12300,20827r-46,-45l12221,20725r-16,-65l12204,14956r1,-23l12220,14867r32,-57l12298,14764r57,-33l12420,14715r18115,-1l30558,14715r65,15l30681,14762r46,46l30759,14865r13,42l30776,14859r-32,-57l30699,14755r-55,-35l30581,14700r-46,-4l12437,14696r-67,11l12310,14734r-50,41l12220,14827r-10,20xe" fillcolor="black" stroked="f">
              <v:path arrowok="t"/>
            </v:shape>
            <w10:wrap anchorx="page" anchory="page"/>
          </v:group>
        </w:pict>
      </w:r>
      <w:r>
        <w:pict w14:anchorId="7650A3EF">
          <v:group id="_x0000_s1075" style="position:absolute;left:0;text-align:left;margin-left:608.9pt;margin-top:455.7pt;width:931.3pt;height:251.85pt;z-index:-251653632;mso-position-horizontal-relative:page;mso-position-vertical-relative:page" coordorigin="12178,9114" coordsize="18626,5037">
            <v:shape id="_x0000_s1118" style="position:absolute;left:12759;top:9885;width:3445;height:467" coordorigin="12759,9885" coordsize="3445,467" path="m14158,10127r-44,6l14115,10158r43,-31xe" fillcolor="#1c2154" stroked="f">
              <v:path arrowok="t"/>
            </v:shape>
            <v:shape id="_x0000_s1117" style="position:absolute;left:12759;top:9885;width:3445;height:467" coordorigin="12759,9885" coordsize="3445,467" path="m13931,10027r4,100l13947,10015r-16,12xe" fillcolor="#1c2154" stroked="f">
              <v:path arrowok="t"/>
            </v:shape>
            <v:shape id="_x0000_s1116" style="position:absolute;left:12759;top:9885;width:3445;height:467" coordorigin="12759,9885" coordsize="3445,467" path="m15052,10127r-44,6l15009,10158r43,-31xe" fillcolor="#1c2154" stroked="f">
              <v:path arrowok="t"/>
            </v:shape>
            <v:shape id="_x0000_s1115" style="position:absolute;left:12759;top:9885;width:3445;height:467" coordorigin="12759,9885" coordsize="3445,467" path="m14825,10027r4,100l14841,10015r-16,12xe" fillcolor="#1c2154" stroked="f">
              <v:path arrowok="t"/>
            </v:shape>
            <v:shape id="_x0000_s1114" style="position:absolute;left:12759;top:9885;width:3445;height:467" coordorigin="12759,9885" coordsize="3445,467" path="m15431,10127r-44,6l15388,10158r43,-31xe" fillcolor="#1c2154" stroked="f">
              <v:path arrowok="t"/>
            </v:shape>
            <v:shape id="_x0000_s1113" style="position:absolute;left:12759;top:9885;width:3445;height:467" coordorigin="12759,9885" coordsize="3445,467" path="m15204,10027r4,100l15220,10015r-16,12xe" fillcolor="#1c2154" stroked="f">
              <v:path arrowok="t"/>
            </v:shape>
            <v:shape id="_x0000_s1112" style="position:absolute;left:12759;top:9885;width:3445;height:467" coordorigin="12759,9885" coordsize="3445,467" path="m15830,10153r-1,34l15830,10166r,-13xe" fillcolor="#1c2154" stroked="f">
              <v:path arrowok="t"/>
            </v:shape>
            <v:shape id="_x0000_s1111" style="position:absolute;left:12759;top:9885;width:3445;height:467" coordorigin="12759,9885" coordsize="3445,467" path="m14469,10032r10,77l14469,10032r,xe" fillcolor="#1c2154" stroked="f">
              <v:path arrowok="t"/>
            </v:shape>
            <v:shape id="_x0000_s1110" style="position:absolute;left:12759;top:9885;width:3445;height:467" coordorigin="12759,9885" coordsize="3445,467" path="m13714,10080r-4,-22l13706,10069r8,11xe" fillcolor="#1c2154" stroked="f">
              <v:path arrowok="t"/>
            </v:shape>
            <v:shape id="_x0000_s1109" style="position:absolute;left:12759;top:9885;width:3445;height:467" coordorigin="12759,9885" coordsize="3445,467" path="m12872,10210r-10,-19l12856,10171r-5,-19l12849,10132r-1,-22l12848,10107r1,-22l12852,10065r4,-19l12862,10028r4,-8l12877,10002r13,-15l12905,9975r11,-7l12934,9961r20,-4l12976,9956r22,1l13019,9961r18,8l13053,9979r11,10l13077,10004r10,18l13095,10042r85,-24l13169,9991r-9,-18l13149,9956r-13,-15l13122,9927r-16,-13l13077,9897r-18,-8l13040,9884r-20,-5l12999,9877r-23,-1l12955,9877r-21,2l12914,9883r-19,6l12877,9896r-17,9l12835,9924r-15,13l12807,9952r-12,17l12785,9987r-9,22l12770,10028r-5,19l12762,10067r-2,21l12759,10110r,6l12760,10137r2,21l12766,10178r5,19l12777,10215r8,17l12802,10260r12,16l12828,10290r15,13l12860,10314r17,9l12895,10330r19,6l12933,10340r21,3l12976,10343r17,l13015,10341r20,-4l13055,10332r18,-8l13090,10316r16,-11l13127,10287r14,-14l13153,10257r11,-17l13173,10221r7,-20l13095,10178r-6,16l13079,10212r-12,16l13053,10241r-16,10l13019,10258r-20,4l12976,10264r-15,-1l12940,10260r-18,-6l12905,10245r-7,-5l12884,10226r-12,-16xe" fillcolor="#1c2154" stroked="f">
              <v:path arrowok="t"/>
            </v:shape>
            <v:shape id="_x0000_s1108" style="position:absolute;left:12759;top:9885;width:3445;height:467" coordorigin="12759,9885" coordsize="3445,467" path="m13312,10011r-22,15l13275,10040r-12,16l13252,10073r-7,13l13239,10104r-5,20l13231,10144r-1,22l13231,10182r2,20l13237,10222r6,19l13251,10258r15,23l13279,10296r15,13l13311,10321r10,5l13326,10209r-5,-20l13320,10166r,-13l13323,10132r5,-18l13340,10093r15,-13l13360,10076r18,-6l13400,10067r7,1l13429,10072r18,8l13461,10094r7,11l13475,10123r5,20l13481,10166r-1,16l13477,10202r-7,19l13472,10330r17,-9l13511,10305r15,-14l13538,10276r11,-18l13555,10245r7,-18l13567,10208r3,-21l13571,10166r-1,-16l13568,10130r-4,-20l13558,10091r-9,-17l13534,10051r-13,-15l13506,10022r-17,-11l13479,10005r-18,-7l13442,9993r-20,-4l13400,9988r-12,1l13368,9991r-20,4l13329,10002r-17,9xe" fillcolor="#1c2154" stroked="f">
              <v:path arrowok="t"/>
            </v:shape>
            <v:shape id="_x0000_s1107" style="position:absolute;left:12759;top:9885;width:3445;height:467" coordorigin="12759,9885" coordsize="3445,467" path="m13470,10221r-9,16l13457,10242r-15,12l13423,10262r-23,2l13393,10264r-21,-4l13354,10251r-14,-13l13333,10226r-7,-17l13321,10326r18,8l13358,10339r21,3l13400,10343r13,l13434,10341r19,-5l13472,10330r-2,-109xe" fillcolor="#1c2154" stroked="f">
              <v:path arrowok="t"/>
            </v:shape>
            <v:shape id="_x0000_s1106" style="position:absolute;left:12759;top:9885;width:3445;height:467" coordorigin="12759,9885" coordsize="3445,467" path="m13731,10028r-7,9l13716,10047r-2,4l13714,9998r-75,l13639,10334r86,l13706,10069r4,-11l13714,10080r-8,-11l13725,10334r,-185l13727,10138r3,-11l13734,10117r5,-9l13746,10101r7,-8l13761,10087r10,-5l13781,10078r11,-3l13804,10074r13,-1l13828,10074r9,3l13837,9998r-10,-2l13817,9996r-11,1l13796,9998r-10,1l13777,10002r-10,3l13758,10009r-8,5l13740,10020r-9,8xe" fillcolor="#1c2154" stroked="f">
              <v:path arrowok="t"/>
            </v:shape>
            <v:shape id="_x0000_s1105" style="position:absolute;left:12759;top:9885;width:3445;height:467" coordorigin="12759,9885" coordsize="3445,467" path="m14479,10334r-48,-194l14432,10120r47,43l14447,10065r10,-17l14469,10109r10,54l14480,10150r2,-20l14486,10113r5,-13l14497,10091r7,-7l14512,10078r7,-5l14528,10071r8,-2l14544,10067r11,l14577,10071r16,9l14603,10088r7,10l14614,10110r5,12l14621,10134r1,12l14623,10158r,9l14623,10334r86,l14709,10140r,-9l14708,10118r-2,-19l14701,10078r-10,-25l14681,10035r-21,-23l14642,10001r-21,-8l14601,9989r-23,-1l14572,9988r-22,1l14530,9994r-18,6l14496,10009r-12,9l14469,10032r10,77l14469,10032r,-34l14441,10081r-6,19l14393,9998r,336l14479,10334xe" fillcolor="#1c2154" stroked="f">
              <v:path arrowok="t"/>
            </v:shape>
            <v:shape id="_x0000_s1104" style="position:absolute;left:12759;top:9885;width:3445;height:467" coordorigin="12759,9885" coordsize="3445,467" path="m14441,10081r28,-83l14393,9998r42,102l14441,10081xe" fillcolor="#1c2154" stroked="f">
              <v:path arrowok="t"/>
            </v:shape>
            <v:shape id="_x0000_s1103" style="position:absolute;left:12759;top:9885;width:3445;height:467" coordorigin="12759,9885" coordsize="3445,467" path="m14447,10065r32,98l14469,10109r-12,-61l14447,10065xe" fillcolor="#1c2154" stroked="f">
              <v:path arrowok="t"/>
            </v:shape>
            <v:shape id="_x0000_s1102" style="position:absolute;left:12759;top:9885;width:3445;height:467" coordorigin="12759,9885" coordsize="3445,467" path="m14479,10163r-47,-43l14431,10140r48,194l14479,10163xe" fillcolor="#1c2154" stroked="f">
              <v:path arrowok="t"/>
            </v:shape>
            <v:shape id="_x0000_s1101" style="position:absolute;left:12759;top:9885;width:3445;height:467" coordorigin="12759,9885" coordsize="3445,467" path="m15829,10187r16,147l15845,9885r-17,247l15827,10208r-4,19l15820,10093r25,-208l15804,10056r-12,-17l15779,10024r-9,80l15769,10144r1,22l15779,10307r13,-15l15804,10275r9,-200l15813,10075r4,171l15813,10256r32,78l15829,10187r1,-34l15830,10166r-1,21xe" fillcolor="#1c2154" stroked="f">
              <v:path arrowok="t"/>
            </v:shape>
            <v:shape id="_x0000_s1100" style="position:absolute;left:12759;top:9885;width:3445;height:467" coordorigin="12759,9885" coordsize="3445,467" path="m15770,10104r9,-80l15764,10012r-3,-3l15759,9885r,219l15762,10112r4,13l15769,10144r1,-40xe" fillcolor="#1c2154" stroked="f">
              <v:path arrowok="t"/>
            </v:shape>
            <v:shape id="_x0000_s1099" style="position:absolute;left:12759;top:9885;width:3445;height:467" coordorigin="12759,9885" coordsize="3445,467" path="m15825,10112r2,96l15828,10132r17,-247l15820,10093r3,134l15827,10208r-2,-96xe" fillcolor="#1c2154" stroked="f">
              <v:path arrowok="t"/>
            </v:shape>
            <v:shape id="_x0000_s1098" style="position:absolute;left:12759;top:9885;width:3445;height:467" coordorigin="12759,9885" coordsize="3445,467" path="m15845,9885r-86,l15761,10009r3,3l15779,10024r13,15l15804,10056r41,-171xe" fillcolor="#1c2154" stroked="f">
              <v:path arrowok="t"/>
            </v:shape>
            <v:shape id="_x0000_s1097" style="position:absolute;left:12759;top:9885;width:3445;height:467" coordorigin="12759,9885" coordsize="3445,467" path="m15420,10025r-15,-12l15431,10127r3,-87l15420,10025xe" fillcolor="#1c2154" stroked="f">
              <v:path arrowok="t"/>
            </v:shape>
            <v:shape id="_x0000_s1096" style="position:absolute;left:12759;top:9885;width:3445;height:467" coordorigin="12759,9885" coordsize="3445,467" path="m15238,10127r1,-6l15246,10103r9,-15l15262,9995r-18,7l15226,10011r-6,4l15238,10127xe" fillcolor="#1c2154" stroked="f">
              <v:path arrowok="t"/>
            </v:shape>
            <v:shape id="_x0000_s1095" style="position:absolute;left:12759;top:9885;width:3445;height:467" coordorigin="12759,9885" coordsize="3445,467" path="m15472,10138r-2,-19l15465,10101r-5,-18l15456,10074r-10,-18l15434,10040r-3,87l15388,10158r-1,-25l15431,10127r-26,-114l15394,10006r-18,-8l15357,9993r-20,-4l15315,9988r-12,1l15282,9991r-20,4l15255,10088r5,-6l15276,10071r19,-7l15318,10062r21,2l15358,10072r14,12l15378,10095r6,17l15386,10127r-148,l15236,10189r-2,-23l15236,10189r2,-62l15220,10015r-12,112l15236,10142r-2,24l15208,10127r-4,-100l15190,10041r-13,15l15166,10074r-7,16l15153,10108r-5,20l15145,10148r,22l15145,10184r2,20l15152,10224r6,18l15167,10260r15,23l15196,10297r12,-107l15472,10190r1,-9l15473,10159r-1,-21xe" fillcolor="#1c2154" stroked="f">
              <v:path arrowok="t"/>
            </v:shape>
            <v:shape id="_x0000_s1094" style="position:absolute;left:12759;top:9885;width:3445;height:467" coordorigin="12759,9885" coordsize="3445,467" path="m15041,10025r-15,-12l15052,10127r3,-87l15041,10025xe" fillcolor="#1c2154" stroked="f">
              <v:path arrowok="t"/>
            </v:shape>
            <v:shape id="_x0000_s1093" style="position:absolute;left:12759;top:9885;width:3445;height:467" coordorigin="12759,9885" coordsize="3445,467" path="m14859,10127r1,-6l14867,10103r8,-15l14883,9995r-18,7l14847,10011r-6,4l14859,10127xe" fillcolor="#1c2154" stroked="f">
              <v:path arrowok="t"/>
            </v:shape>
            <v:shape id="_x0000_s1092" style="position:absolute;left:12759;top:9885;width:3445;height:467" coordorigin="12759,9885" coordsize="3445,467" path="m15093,10138r-3,-19l15086,10101r-6,-18l15077,10074r-10,-18l15055,10040r-3,87l15009,10158r-1,-25l15052,10127r-26,-114l15015,10006r-18,-8l14978,9993r-21,-4l14936,9988r-12,1l14903,9991r-20,4l14875,10088r6,-6l14897,10071r19,-7l14939,10062r21,2l14979,10072r14,12l14999,10095r5,17l15007,10127r-148,l14857,10189r-2,-23l14857,10189r2,-62l14841,10015r-12,112l14856,10142r-1,24l14829,10127r-4,-100l14811,10041r-13,15l14787,10074r-7,16l14774,10108r-5,20l14766,10148r-1,22l14766,10184r2,20l14773,10224r6,18l14788,10260r15,23l14817,10297r12,-107l15093,10190r1,-9l15094,10159r-1,-21xe" fillcolor="#1c2154" stroked="f">
              <v:path arrowok="t"/>
            </v:shape>
            <v:shape id="_x0000_s1091" style="position:absolute;left:12759;top:9885;width:3445;height:467" coordorigin="12759,9885" coordsize="3445,467" path="m14147,10025r-15,-12l14158,10127r3,-87l14147,10025xe" fillcolor="#1c2154" stroked="f">
              <v:path arrowok="t"/>
            </v:shape>
            <v:shape id="_x0000_s1090" style="position:absolute;left:12759;top:9885;width:3445;height:467" coordorigin="12759,9885" coordsize="3445,467" path="m13965,10127r1,-6l13973,10103r8,-15l13989,9995r-18,7l13953,10011r-6,4l13965,10127xe" fillcolor="#1c2154" stroked="f">
              <v:path arrowok="t"/>
            </v:shape>
            <v:shape id="_x0000_s1089" style="position:absolute;left:12759;top:9885;width:3445;height:467" coordorigin="12759,9885" coordsize="3445,467" path="m14199,10138r-3,-19l14192,10101r-6,-18l14183,10074r-10,-18l14161,10040r-3,87l14115,10158r-1,-25l14158,10127r-26,-114l14121,10006r-18,-8l14084,9993r-20,-4l14042,9988r-12,1l14009,9991r-20,4l13981,10088r6,-6l14003,10071r19,-7l14045,10062r21,2l14085,10072r14,12l14105,10095r5,17l14113,10127r-148,l13963,10189r-2,-23l13963,10189r2,-62l13947,10015r-12,112l13962,10142r-1,24l13935,10127r-4,-100l13917,10041r-13,15l13893,10074r-7,16l13880,10108r-5,20l13872,10148r-1,22l13872,10184r2,20l13879,10224r6,18l13894,10260r15,23l13923,10297r12,-107l14199,10190r1,-9l14200,10159r-1,-21xe" fillcolor="#1c2154" stroked="f">
              <v:path arrowok="t"/>
            </v:shape>
            <v:shape id="_x0000_s1088" style="position:absolute;left:12759;top:9885;width:3445;height:467" coordorigin="12759,9885" coordsize="3445,467" path="m13967,10327r18,7l14005,10339r20,3l14047,10343r13,l14080,10340r19,-5l14118,10328r18,-10l14147,10310r16,-13l14176,10282r11,-17l14196,10246r-85,-24l14111,10223r-12,18l14084,10253r-3,2l14063,10262r-21,2l14035,10264r-21,-4l13996,10252r-15,-13l13974,10227r-7,-17l13963,10190r-28,l13923,10297r15,13l13955,10321r12,6xe" fillcolor="#1c2154" stroked="f">
              <v:path arrowok="t"/>
            </v:shape>
            <v:shape id="_x0000_s1087" style="position:absolute;left:12759;top:9885;width:3445;height:467" coordorigin="12759,9885" coordsize="3445,467" path="m14861,10327r18,7l14899,10339r20,3l14941,10343r13,l14974,10340r19,-5l15012,10328r18,-10l15041,10310r16,-13l15070,10282r11,-17l15090,10246r-85,-24l15005,10223r-12,18l14978,10253r-3,2l14957,10262r-21,2l14929,10264r-21,-4l14890,10252r-15,-13l14868,10227r-7,-17l14857,10190r-28,l14817,10297r15,13l14849,10321r12,6xe" fillcolor="#1c2154" stroked="f">
              <v:path arrowok="t"/>
            </v:shape>
            <v:shape id="_x0000_s1086" style="position:absolute;left:12759;top:9885;width:3445;height:467" coordorigin="12759,9885" coordsize="3445,467" path="m15240,10327r19,7l15278,10339r20,3l15320,10343r13,l15353,10340r20,-5l15391,10328r18,-10l15421,10310r15,-13l15449,10282r11,-17l15469,10246r-85,-24l15384,10223r-11,18l15357,10253r-3,2l15336,10262r-21,2l15308,10264r-21,-4l15269,10252r-14,-13l15247,10227r-7,-17l15236,10190r-28,l15196,10297r15,13l15228,10321r12,6xe" fillcolor="#1c2154" stroked="f">
              <v:path arrowok="t"/>
            </v:shape>
            <v:shape id="_x0000_s1085" style="position:absolute;left:12759;top:9885;width:3445;height:467" coordorigin="12759,9885" coordsize="3445,467" path="m15524,10166r,13l15526,10200r4,20l15536,10239r7,17l15555,10278r13,16l15582,10308r16,12l15619,10332r19,6l15658,10342r21,1l15687,10343r21,-2l15728,10337r18,-7l15763,10320r7,-6l15770,10334r75,l15813,10256r4,-10l15813,10075r,l15804,10275r-12,17l15779,10307r-9,-141l15769,10181r-2,20l15762,10219r-11,22l15738,10255r-23,11l15693,10268r-8,l15664,10264r-16,-10l15631,10236r-9,-18l15618,10206r-3,-19l15613,10166r1,-13l15617,10133r5,-18l15635,10091r14,-13l15656,10073r18,-7l15696,10064r5,l15722,10068r16,8l15753,10093r9,19l15759,10104r,-95l15744,10000r-19,-6l15705,9990r-22,-2l15675,9988r-21,2l15635,9995r-19,7l15599,10011r-19,15l15566,10040r-12,16l15543,10075r-5,11l15532,10105r-5,19l15525,10144r-1,22xe" fillcolor="#1c2154" stroked="f">
              <v:path arrowok="t"/>
            </v:shape>
            <v:shape id="_x0000_s1084" style="position:absolute;left:12759;top:9885;width:3445;height:467" coordorigin="12759,9885" coordsize="3445,467" path="m16000,10220r-87,13l15916,10249r7,19l15933,10286r12,15l15961,10315r21,12l16000,10334r19,5l16040,10342r23,1l16073,10343r22,-2l16116,10338r19,-6l16152,10324r15,-10l16174,10307r13,-15l16197,10274r5,-19l16204,10232r,-6l16201,10205r-7,-17l16177,10168r-17,-12l16139,10146r-19,-7l16098,10133r-1,l16074,10126r-19,-5l16040,10117r-13,-5l16019,10108r-5,-4l16010,10100r-2,-4l16008,10080r5,-7l16023,10067r9,-5l16045,10060r15,1l16082,10065r16,9l16108,10081r5,10l16114,10104r87,-16l16197,10070r-8,-19l16178,10035r-14,-14l16147,10010r-19,-10l16119,9997r-19,-5l16080,9989r-22,-1l16045,9989r-21,2l16005,9995r-18,6l15969,10011r-15,12l15941,10038r-9,16l15926,10073r-2,21l15925,10100r3,21l15935,10138r17,20l15971,10170r24,10l16014,10187r23,6l16056,10198r19,6l16090,10209r12,4l16109,10217r4,4l16116,10225r2,5l16118,10247r-5,9l16105,10262r-8,6l16085,10271r-15,l16060,10270r-20,-4l16023,10257r-3,-2l16007,10240r-7,-20xe" fillcolor="#1c2154" stroked="f">
              <v:path arrowok="t"/>
            </v:shape>
            <v:shape id="_x0000_s1083" style="position:absolute;left:12759;top:9885;width:3445;height:467" coordorigin="12759,9885" coordsize="3445,467" path="m15236,10142r-28,-15l15234,10166r2,-24xe" fillcolor="#1c2154" stroked="f">
              <v:path arrowok="t"/>
            </v:shape>
            <v:shape id="_x0000_s1082" style="position:absolute;left:12759;top:9885;width:3445;height:467" coordorigin="12759,9885" coordsize="3445,467" path="m14856,10142r-27,-15l14855,10166r1,-24xe" fillcolor="#1c2154" stroked="f">
              <v:path arrowok="t"/>
            </v:shape>
            <v:shape id="_x0000_s1081" style="position:absolute;left:12759;top:9885;width:3445;height:467" coordorigin="12759,9885" coordsize="3445,467" path="m13962,10142r-27,-15l13961,10166r1,-24xe" fillcolor="#1c2154" stroked="f">
              <v:path arrowok="t"/>
            </v:shape>
            <v:shape id="_x0000_s1080" style="position:absolute;left:13935;top:10158;width:223;height:0" coordorigin="13935,10158" coordsize="223,0" path="m13935,10158r223,e" filled="f" strokecolor="#1c2154" strokeweight="1.1454mm">
              <v:path arrowok="t"/>
            </v:shape>
            <v:shape id="_x0000_s1079" style="position:absolute;left:14829;top:10158;width:223;height:0" coordorigin="14829,10158" coordsize="223,0" path="m14829,10158r223,e" filled="f" strokecolor="#1c2154" strokeweight="1.1454mm">
              <v:path arrowok="t"/>
            </v:shape>
            <v:shape id="_x0000_s1078" style="position:absolute;left:15208;top:10158;width:223;height:0" coordorigin="15208,10158" coordsize="223,0" path="m15208,10158r223,e" filled="f" strokecolor="#1c2154" strokeweight="1.1454mm">
              <v:path arrowok="t"/>
            </v:shape>
            <v:shape id="_x0000_s1077" style="position:absolute;left:12186;top:9122;width:18590;height:4760" coordorigin="12186,9122" coordsize="18590,4760" path="m12210,9273r-20,63l12186,9382r,4501l12204,13883r,-4501l12205,9359r15,-66l12252,9236r46,-46l12355,9157r65,-16l30535,9140r23,1l30623,9156r58,32l30727,9234r32,57l30772,9333r4,-47l30744,9228r-45,-47l30644,9146r-63,-20l30535,9122r-18098,1l12370,9134r-60,27l12260,9201r-40,52l12210,9273xe" fillcolor="black" stroked="f">
              <v:path arrowok="t"/>
            </v:shape>
            <v:shape id="_x0000_s1076" style="position:absolute;left:12186;top:9286;width:18608;height:4857" coordorigin="12186,9286" coordsize="18608,4857" path="m30772,9333r4,23l30777,9379r,4504l30776,13906r-15,65l30729,14028r-46,47l30626,14107r-65,17l12446,14125r-23,-1l12357,14108r-57,-32l12254,14031r-33,-57l12205,13909r-1,-26l12186,13883r11,75l12224,14018r41,51l12317,14108r61,25l12446,14142r18097,l30610,14131r60,-27l30721,14063r39,-52l30786,13950r8,-67l30794,9374r-1,-23l30789,9328r-6,-21l30776,9286r-4,47xe" fillcolor="black" stroked="f">
              <v:path arrowok="t"/>
            </v:shape>
            <w10:wrap anchorx="page" anchory="page"/>
          </v:group>
        </w:pict>
      </w:r>
      <w:r>
        <w:pict w14:anchorId="0EADFC0B">
          <v:group id="_x0000_s1063" style="position:absolute;left:0;text-align:left;margin-left:608.9pt;margin-top:42.85pt;width:931.3pt;height:386pt;z-index:-251654656;mso-position-horizontal-relative:page;mso-position-vertical-relative:page" coordorigin="12178,857" coordsize="18626,7720">
            <v:shape id="_x0000_s1074" style="position:absolute;left:12784;top:1619;width:903;height:467" coordorigin="12784,1619" coordsize="903,467" path="m13004,1990r-9,5l12985,1997r-115,l12870,1883r117,l12998,1885r9,5l13005,1783r-4,7l12995,1795r-7,4l12980,1802r-8,2l12870,1804r,-96l12963,1629r-179,l12784,2077r199,l13003,2076r20,-3l13042,2068r-8,-218l13051,1844r8,216l13064,2057r16,-13l13093,2029r10,-17l13108,2001r6,-18l13117,1963r1,-22l13118,1930r-4,-20l13108,1891r-11,-17l13089,1863r-15,-13l13055,1841r,l13034,1835r-1,93l13033,1950r-3,11l13025,1970r-5,8l13013,1985r-9,5xe" fillcolor="#1c2154" stroked="f">
              <v:path arrowok="t"/>
            </v:shape>
            <v:shape id="_x0000_s1073" style="position:absolute;left:12784;top:1619;width:903;height:467" coordorigin="12784,1619" coordsize="903,467" path="m13187,1619r,75l13272,1694r,-75l13187,1619xe" fillcolor="#1c2154" stroked="f">
              <v:path arrowok="t"/>
            </v:shape>
            <v:shape id="_x0000_s1072" style="position:absolute;left:12784;top:1619;width:903;height:467" coordorigin="12784,1619" coordsize="903,467" path="m13187,1741r,336l13272,2077r,-336l13187,1741xe" fillcolor="#1c2154" stroked="f">
              <v:path arrowok="t"/>
            </v:shape>
            <v:shape id="_x0000_s1071" style="position:absolute;left:12784;top:1619;width:903;height:467" coordorigin="12784,1619" coordsize="903,467" path="m13428,1754r-22,15l13392,1783r-13,16l13368,1816r-6,13l13355,1848r-5,19l13347,1887r-1,22l13347,1925r2,20l13353,1965r6,19l13367,2001r15,23l13395,2039r15,13l13427,2064r10,5l13442,1952r-5,-20l13436,1909r,-13l13439,1876r5,-18l13456,1836r15,-13l13477,1819r18,-6l13516,1810r8,1l13545,1815r18,9l13577,1837r7,11l13591,1866r5,20l13597,1909r,16l13593,1945r-6,19l13588,2073r17,-9l13627,2048r15,-13l13655,2019r10,-18l13672,1988r6,-18l13683,1951r3,-21l13687,1909r,-16l13684,1873r-4,-20l13674,1834r-8,-17l13651,1794r-14,-15l13622,1765r-17,-11l13595,1749r-18,-8l13558,1736r-20,-4l13516,1731r-11,1l13484,1734r-20,4l13446,1745r-18,9xe" fillcolor="#1c2154" stroked="f">
              <v:path arrowok="t"/>
            </v:shape>
            <v:shape id="_x0000_s1070" style="position:absolute;left:12784;top:1619;width:903;height:467" coordorigin="12784,1619" coordsize="903,467" path="m13587,1964r-10,16l13573,1985r-15,13l13539,2005r-23,2l13510,2007r-22,-4l13471,1995r-15,-14l13449,1970r-7,-18l13437,2069r18,8l13475,2082r20,3l13516,2087r13,-1l13550,2084r19,-5l13588,2073r-1,-109xe" fillcolor="#1c2154" stroked="f">
              <v:path arrowok="t"/>
            </v:shape>
            <v:shape id="_x0000_s1069" style="position:absolute;left:12784;top:1619;width:903;height:467" coordorigin="12784,1619" coordsize="903,467" path="m12991,1712r8,10l13008,1731r4,12l13012,1767r-2,9l13005,1783r2,107l13015,1895r7,7l13027,1910r4,8l13033,1928r1,-93l13055,1841r12,-9l13081,1817r10,-21l13096,1776r2,-22l13096,1735r-4,-20l13084,1696r-13,-21l13058,1661r-17,-13l13025,1639r-18,-6l12986,1630r-23,-1l12870,1708r108,l12991,1712xe" fillcolor="#1c2154" stroked="f">
              <v:path arrowok="t"/>
            </v:shape>
            <v:shape id="_x0000_s1068" style="position:absolute;left:12784;top:1619;width:903;height:467" coordorigin="12784,1619" coordsize="903,467" path="m13051,1844r-17,6l13042,2068r17,-8l13051,1844xe" fillcolor="#1c2154" stroked="f">
              <v:path arrowok="t"/>
            </v:shape>
            <v:shape id="_x0000_s1067" style="position:absolute;left:13187;top:1657;width:85;height:0" coordorigin="13187,1657" coordsize="85,0" path="m13187,1657r85,e" filled="f" strokecolor="#1c2154" strokeweight="1.3543mm">
              <v:path arrowok="t"/>
            </v:shape>
            <v:shape id="_x0000_s1066" style="position:absolute;left:13229;top:1741;width:0;height:337" coordorigin="13229,1741" coordsize="0,337" path="m13229,1741r,336e" filled="f" strokecolor="#1c2154" strokeweight="1.53017mm">
              <v:path arrowok="t"/>
            </v:shape>
            <v:shape id="_x0000_s1065" style="position:absolute;left:12186;top:1029;width:18608;height:7540" coordorigin="12186,1029" coordsize="18608,7540" path="m30772,1076r4,23l30777,1122r,7187l30776,8332r-15,65l30729,8454r-46,47l30626,8533r-65,17l12446,8551r-23,-1l12357,8534r-57,-32l12254,8457r-33,-57l12205,8335r-1,-26l12186,8309r11,75l12224,8444r41,51l12317,8534r61,26l12446,8568r18097,l30610,8557r60,-27l30721,8490r39,-52l30786,8377r8,-68l30794,1117r-1,-23l30789,1071r-6,-21l30776,1029r-4,47xe" fillcolor="black" stroked="f">
              <v:path arrowok="t"/>
            </v:shape>
            <v:shape id="_x0000_s1064" style="position:absolute;left:12186;top:866;width:18590;height:7443" coordorigin="12186,866" coordsize="18590,7443" path="m12186,1125r,7184l12204,8309r,-7184l12205,1102r15,-65l12252,979r46,-46l12355,901r65,-17l30535,883r23,1l30623,899r58,32l30727,977r32,57l30772,1076r4,-47l30744,972r-45,-48l30644,890r-63,-20l30535,866r-18098,l12370,877r-60,27l12260,944r-40,52l12195,1057r-8,45l12186,1125xe" fillcolor="black" stroked="f">
              <v:path arrowok="t"/>
            </v:shape>
            <w10:wrap anchorx="page" anchory="page"/>
          </v:group>
        </w:pict>
      </w:r>
      <w:r>
        <w:pict w14:anchorId="43AADAFB">
          <v:group id="_x0000_s1058" style="position:absolute;left:0;text-align:left;margin-left:45.45pt;margin-top:820.95pt;width:536.6pt;height:215.5pt;z-index:-251655680;mso-position-horizontal-relative:page;mso-position-vertical-relative:page" coordorigin="909,16419" coordsize="10732,4310">
            <v:shape id="_x0000_s1062" style="position:absolute;left:1847;top:16981;width:282;height:571" coordorigin="1847,16981" coordsize="282,571" path="m1993,17167r10,-17l2016,17134r16,-12l2051,17112r18,-5l2090,17105r23,l2129,16986r-11,-1l2094,16982r-23,-1l2050,16982r-21,2l2010,16987r-36,12l1943,17017r-27,24l1896,17067r-18,32l1865,17135r-6,20l1855,17175r-4,22l1849,17220r-2,24l1847,17268r,284l2129,17552r,-284l1984,17268r-1,-9l1981,17237r1,-20l1984,17198r4,-17l1993,17167xe" fillcolor="#495d56" stroked="f">
              <v:path arrowok="t"/>
            </v:shape>
            <v:shape id="_x0000_s1061" style="position:absolute;left:1471;top:16981;width:282;height:571" coordorigin="1471,16981" coordsize="282,571" path="m1617,17167r11,-17l1640,17134r16,-12l1675,17112r19,-5l1714,17105r23,l1754,16986r-12,-1l1718,16982r-22,-1l1674,16982r-21,2l1634,16987r-36,12l1567,17017r-26,24l1520,17067r-17,32l1489,17135r-5,20l1479,17175r-3,22l1473,17220r-1,24l1471,17268r,284l1754,17552r,-284l1608,17268r-1,-9l1606,17237r,-20l1608,17198r4,-17l1617,17167xe" fillcolor="#495d56" stroked="f">
              <v:path arrowok="t"/>
            </v:shape>
            <v:shape id="_x0000_s1060" style="position:absolute;left:917;top:16427;width:10696;height:4033" coordorigin="917,16427" coordsize="10696,4033" path="m941,16578r-20,63l917,16687r1,3773l935,20460r,-3773l936,16664r15,-66l983,16541r46,-46l1086,16462r65,-16l11373,16445r23,1l11461,16461r57,32l11565,16539r32,57l11610,16638r4,-48l11582,16533r-45,-47l11482,16451r-64,-20l11373,16427r-10204,l1102,16438r-60,27l991,16506r-39,52l941,16578xe" fillcolor="black" stroked="f">
              <v:path arrowok="t"/>
            </v:shape>
            <v:shape id="_x0000_s1059" style="position:absolute;left:918;top:16590;width:10715;height:4130" coordorigin="918,16590" coordsize="10715,4130" path="m11610,16638r4,23l11615,16684r,3776l11614,20484r-16,65l11566,20606r-45,46l11464,20685r-65,16l1177,20703r-23,-1l1089,20686r-58,-32l985,20608r-32,-56l936,20487r-1,-27l918,20460r11,76l956,20596r40,51l1048,20686r61,25l1177,20720r10204,l11448,20709r60,-27l11559,20641r39,-52l11623,20528r9,-68l11632,16678r-2,-23l11627,16633r-6,-22l11614,16590r-4,48xe" fillcolor="black" stroked="f">
              <v:path arrowok="t"/>
            </v:shape>
            <w10:wrap anchorx="page" anchory="page"/>
          </v:group>
        </w:pict>
      </w:r>
      <w:r>
        <w:pict w14:anchorId="0C9FB6BD">
          <v:group id="_x0000_s1056" style="position:absolute;left:0;text-align:left;margin-left:54.55pt;margin-top:793.25pt;width:518.45pt;height:0;z-index:-251656704;mso-position-horizontal-relative:page;mso-position-vertical-relative:page" coordorigin="1091,15865" coordsize="10369,0">
            <v:shape id="_x0000_s1057" style="position:absolute;left:1091;top:15865;width:10369;height:0" coordorigin="1091,15865" coordsize="10369,0" path="m1091,15865r10368,e" filled="f" strokeweight=".34061mm">
              <v:path arrowok="t"/>
            </v:shape>
            <w10:wrap anchorx="page" anchory="page"/>
          </v:group>
        </w:pict>
      </w:r>
      <w:r>
        <w:pict w14:anchorId="6632252F">
          <v:group id="_x0000_s1054" style="position:absolute;left:0;text-align:left;margin-left:581.2pt;margin-top:51.95pt;width:0;height:733.1pt;z-index:-251657728;mso-position-horizontal-relative:page;mso-position-vertical-relative:page" coordorigin="11624,1039" coordsize="0,14662">
            <v:shape id="_x0000_s1055" style="position:absolute;left:11624;top:1039;width:0;height:14662" coordorigin="11624,1039" coordsize="0,14662" path="m11624,1039r,14661e" filled="f" strokeweight=".34061mm">
              <v:path arrowok="t"/>
            </v:shape>
            <w10:wrap anchorx="page" anchory="page"/>
          </v:group>
        </w:pict>
      </w:r>
      <w:r>
        <w:pict w14:anchorId="2CC96294">
          <v:group id="_x0000_s1052" style="position:absolute;left:0;text-align:left;margin-left:54.55pt;margin-top:43.7pt;width:518.45pt;height:0;z-index:-251658752;mso-position-horizontal-relative:page;mso-position-vertical-relative:page" coordorigin="1091,874" coordsize="10369,0">
            <v:shape id="_x0000_s1053" style="position:absolute;left:1091;top:874;width:10369;height:0" coordorigin="1091,874" coordsize="10369,0" path="m1091,874r10368,e" filled="f" strokeweight=".34061mm">
              <v:path arrowok="t"/>
            </v:shape>
            <w10:wrap anchorx="page" anchory="page"/>
          </v:group>
        </w:pict>
      </w:r>
      <w:r>
        <w:pict w14:anchorId="44D78DD3">
          <v:group id="_x0000_s1048" style="position:absolute;left:0;text-align:left;margin-left:45.45pt;margin-top:51.45pt;width:1.75pt;height:742.65pt;z-index:-251659776;mso-position-horizontal-relative:page;mso-position-vertical-relative:page" coordorigin="909,1029" coordsize="35,14853">
            <v:shape id="_x0000_s1051" style="position:absolute;left:917;top:15700;width:17;height:14906" coordorigin="917,15700" coordsize="17,14906" path="m935,15700r-17,l918,15706r2,23l925,15750r8,21l935,15701r,-1xe" fillcolor="black" stroked="f">
              <v:path arrowok="t"/>
            </v:shape>
            <v:shape id="_x0000_s1050" style="position:absolute;left:917;top:15700;width:17;height:14906" coordorigin="917,15700" coordsize="17,14906" path="m941,15745r-5,-21l935,15701r-2,70l970,15824r54,36l1091,15873r10374,l11530,15858r53,-37l11619,15766r13,-66l11632,1033r-15,-65l11580,914r-55,-35l11459,866r-10374,l1020,881r-54,37l931,972r-14,67l918,15700r17,l935,1039r1,-23l960,954r46,-46l1067,885r10392,-2l11482,884r62,24l11590,954r23,61l11615,15700r-2,23l11590,15785r-46,46l11483,15854r-10392,2l1068,15854r-62,-23l960,15785r-19,-40xe" fillcolor="black" stroked="f">
              <v:path arrowok="t"/>
            </v:shape>
            <v:shape id="_x0000_s1049" style="position:absolute;left:926;top:1039;width:0;height:14662" coordorigin="926,1039" coordsize="0,14662" path="m926,1039r,14661e" filled="f" strokeweight=".34061mm">
              <v:path arrowok="t"/>
            </v:shape>
            <w10:wrap anchorx="page" anchory="page"/>
          </v:group>
        </w:pict>
      </w:r>
      <w:r>
        <w:pict w14:anchorId="1C68AB20">
          <v:group id="_x0000_s1026" style="position:absolute;left:0;text-align:left;margin-left:82.45pt;margin-top:7.65pt;width:153.45pt;height:17.25pt;z-index:-251660800;mso-position-horizontal-relative:page" coordorigin="1649,153" coordsize="3069,345">
            <v:shape id="_x0000_s1047" style="position:absolute;left:1657;top:176;width:3051;height:305" coordorigin="1657,176" coordsize="3051,305" path="m2976,434r,-258l2932,176r,299l3111,475r,-41l2976,434xe" fillcolor="#a2a2a2" stroked="f">
              <v:path arrowok="t"/>
            </v:shape>
            <v:shape id="_x0000_s1046" style="position:absolute;left:1657;top:176;width:3051;height:305" coordorigin="1657,176" coordsize="3051,305" path="m3151,176r,299l3194,475r,-299l3151,176xe" fillcolor="#a2a2a2" stroked="f">
              <v:path arrowok="t"/>
            </v:shape>
            <v:shape id="_x0000_s1045" style="position:absolute;left:1657;top:176;width:3051;height:305" coordorigin="1657,176" coordsize="3051,305" path="m3331,475r43,l3374,217r100,l3474,176r-243,l3231,217r100,l3331,475xe" fillcolor="#a2a2a2" stroked="f">
              <v:path arrowok="t"/>
            </v:shape>
            <v:shape id="_x0000_s1044" style="position:absolute;left:1657;top:176;width:3051;height:305" coordorigin="1657,176" coordsize="3051,305" path="m3550,434r,-93l3673,341r,-41l3550,300r,-83l3698,217r,-41l3507,176r,299l3698,475r,-41l3550,434xe" fillcolor="#a2a2a2" stroked="f">
              <v:path arrowok="t"/>
            </v:shape>
            <v:shape id="_x0000_s1043" style="position:absolute;left:1657;top:176;width:3051;height:305" coordorigin="1657,176" coordsize="3051,305" path="m3869,176r-121,l3748,475r43,l3791,367r85,l3923,475r50,l3916,359r2,-1l3919,293r-2,8l3913,307r-5,6l3908,342r-10,23l3894,365r14,-23l3864,353r3,-27l3791,326r,-109l3873,217r-1,-41l3869,176xe" fillcolor="#a2a2a2" stroked="f">
              <v:path arrowok="t"/>
            </v:shape>
            <v:shape id="_x0000_s1042" style="position:absolute;left:1657;top:176;width:3051;height:305" coordorigin="1657,176" coordsize="3051,305" path="m3967,271r,-5l3964,246r-5,-19l3948,209r-14,-15l3930,192r-17,-9l3892,177r-4,l3884,176r-4,l3875,176r-3,l3873,217r7,l3886,219r9,2l3902,225r6,5l3913,236r4,6l3919,250r3,7l3923,264r,15l3922,286r-3,7l3918,358r17,-11l3949,333r2,-3l3960,312r5,-19l3967,271xe" fillcolor="#a2a2a2" stroked="f">
              <v:path arrowok="t"/>
            </v:shape>
            <v:shape id="_x0000_s1041" style="position:absolute;left:1657;top:176;width:3051;height:305" coordorigin="1657,176" coordsize="3051,305" path="m3908,342r,-29l3902,318r-7,4l3886,324r-6,2l3873,326r-6,l3864,353r44,-11xe" fillcolor="#a2a2a2" stroked="f">
              <v:path arrowok="t"/>
            </v:shape>
            <v:shape id="_x0000_s1040" style="position:absolute;left:1657;top:176;width:3051;height:305" coordorigin="1657,176" coordsize="3051,305" path="m4095,176r-98,299l4043,475r21,-68l4078,367r47,-148l4131,202r43,165l4187,407r22,68l4254,475,4157,176r47,191l4204,407r,-40l4157,176r-37,26l4095,176r-47,191l4048,407r,-40l4095,176xe" fillcolor="#a2a2a2" stroked="f">
              <v:path arrowok="t"/>
            </v:shape>
            <v:shape id="_x0000_s1039" style="position:absolute;left:1657;top:176;width:3051;height:305" coordorigin="1657,176" coordsize="3051,305" path="m4078,367r-14,40l4187,407r-13,-40l4078,367xe" fillcolor="#a2a2a2" stroked="f">
              <v:path arrowok="t"/>
            </v:shape>
            <v:shape id="_x0000_s1038" style="position:absolute;left:1657;top:176;width:3051;height:305" coordorigin="1657,176" coordsize="3051,305" path="m4341,475r44,l4385,217r99,l4484,176r-242,l4242,217r99,l4341,475xe" fillcolor="#a2a2a2" stroked="f">
              <v:path arrowok="t"/>
            </v:shape>
            <v:shape id="_x0000_s1037" style="position:absolute;left:1657;top:176;width:3051;height:305" coordorigin="1657,176" coordsize="3051,305" path="m4561,434r,-93l4684,341r,-41l4561,300r,-83l4709,217r,-41l4518,176r,299l4709,475r,-41l4561,434xe" fillcolor="#a2a2a2" stroked="f">
              <v:path arrowok="t"/>
            </v:shape>
            <v:shape id="_x0000_s1036" style="position:absolute;left:1657;top:176;width:3051;height:305" coordorigin="1657,176" coordsize="3051,305" path="m3923,475l3876,367r-5,l3923,475xe" fillcolor="#a2a2a2" stroked="f">
              <v:path arrowok="t"/>
            </v:shape>
            <v:shape id="_x0000_s1035" style="position:absolute;left:1657;top:176;width:3051;height:305" coordorigin="1657,176" coordsize="3051,305" path="m4174,367l4131,202r-6,17l4174,367xe" fillcolor="#a2a2a2" stroked="f">
              <v:path arrowok="t"/>
            </v:shape>
            <v:shape id="_x0000_s1034" style="position:absolute;left:1657;top:176;width:3051;height:305" coordorigin="1657,176" coordsize="3051,305" path="m4120,202r37,-26l4095,176r25,26xe" fillcolor="#a2a2a2" stroked="f">
              <v:path arrowok="t"/>
            </v:shape>
            <v:shape id="_x0000_s1033" style="position:absolute;left:1657;top:176;width:3051;height:305" coordorigin="1657,176" coordsize="3051,305" path="m3908,342r-14,23l3898,365r10,-23xe" fillcolor="#a2a2a2" stroked="f">
              <v:path arrowok="t"/>
            </v:shape>
            <v:shape id="_x0000_s1032" style="position:absolute;left:1657;top:176;width:3051;height:305" coordorigin="1657,176" coordsize="3051,305" path="m1757,475r43,l1800,217r100,l1900,176r-243,l1657,217r100,l1757,475xe" fillcolor="#a2a2a2" stroked="f">
              <v:path arrowok="t"/>
            </v:shape>
            <v:shape id="_x0000_s1031" style="position:absolute;left:1657;top:176;width:3051;height:305" coordorigin="1657,176" coordsize="3051,305" path="m1976,434r,-93l2099,341r,-41l1976,300r,-83l2124,217r,-41l1933,176r,299l2124,475r,-41l1976,434xe" fillcolor="#a2a2a2" stroked="f">
              <v:path arrowok="t"/>
            </v:shape>
            <v:shape id="_x0000_s1030" style="position:absolute;left:1657;top:176;width:3051;height:305" coordorigin="1657,176" coordsize="3051,305" path="m2197,367r-3,-20l2193,325r,-1l2194,303r3,-20l2203,265r5,-11l2220,238r15,-13l2247,218r19,-5l2288,211r1,l2311,213r19,6l2346,229r13,12l2369,258r8,20l2421,266r-9,-24l2401,224r-12,-15l2374,196r-24,-15l2331,175r-21,-4l2288,169r-21,2l2247,174r-18,6l2212,189r-11,8l2186,210r-12,16l2163,244r-8,20l2151,283r-3,21l2147,325r,4l2148,350r3,20l2156,389r7,18l2170,419r12,16l2196,450r16,11l2228,470r18,6l2266,480r22,1l2299,481r21,-3l2340,473r18,-8l2374,455r18,-17l2404,422r10,-18l2421,384r-44,-11l2370,391r-10,17l2346,422r-17,10l2310,438r-22,2l2272,439r-20,-5l2235,425r-9,-7l2213,404r-10,-19l2203,384r-6,-17xe" fillcolor="#a2a2a2" stroked="f">
              <v:path arrowok="t"/>
            </v:shape>
            <v:shape id="_x0000_s1029" style="position:absolute;left:1657;top:176;width:3051;height:305" coordorigin="1657,176" coordsize="3051,305" path="m2703,176r-43,l2660,305r-150,l2510,176r-43,l2467,475r43,l2510,346r150,l2660,475r43,l2703,176xe" fillcolor="#a2a2a2" stroked="f">
              <v:path arrowok="t"/>
            </v:shape>
            <v:shape id="_x0000_s1028" style="position:absolute;left:3172;top:176;width:0;height:299" coordorigin="3172,176" coordsize="0,299" path="m3172,176r,299e" filled="f" strokecolor="#a2a2a2" strokeweight=".80106mm">
              <v:path arrowok="t"/>
            </v:shape>
            <v:shape id="_x0000_s1027" style="position:absolute;left:4048;top:387;width:156;height:0" coordorigin="4048,387" coordsize="156,0" path="m4048,387r156,e" filled="f" strokecolor="#a2a2a2" strokeweight=".75342mm">
              <v:path arrowok="t"/>
            </v:shape>
            <w10:wrap anchorx="page"/>
          </v:group>
        </w:pict>
      </w:r>
    </w:p>
    <w:p w14:paraId="0E5095A5" w14:textId="1E8CC959" w:rsidR="005D6B1A" w:rsidRDefault="00842BF2">
      <w:pPr>
        <w:spacing w:before="7" w:line="180" w:lineRule="exact"/>
        <w:rPr>
          <w:sz w:val="18"/>
          <w:szCs w:val="18"/>
        </w:rPr>
      </w:pPr>
      <w:r w:rsidRPr="00842BF2">
        <w:rPr>
          <w:noProof/>
          <w:w w:val="33"/>
          <w:sz w:val="62"/>
          <w:szCs w:val="62"/>
        </w:rPr>
        <mc:AlternateContent>
          <mc:Choice Requires="wps">
            <w:drawing>
              <wp:anchor distT="45720" distB="45720" distL="114300" distR="114300" simplePos="0" relativeHeight="251672064" behindDoc="0" locked="0" layoutInCell="1" allowOverlap="1" wp14:anchorId="1B783ACE" wp14:editId="6202A320">
                <wp:simplePos x="0" y="0"/>
                <wp:positionH relativeFrom="margin">
                  <wp:align>left</wp:align>
                </wp:positionH>
                <wp:positionV relativeFrom="paragraph">
                  <wp:posOffset>2078355</wp:posOffset>
                </wp:positionV>
                <wp:extent cx="5638800" cy="1498600"/>
                <wp:effectExtent l="0" t="0" r="1905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98600"/>
                        </a:xfrm>
                        <a:prstGeom prst="rect">
                          <a:avLst/>
                        </a:prstGeom>
                        <a:solidFill>
                          <a:srgbClr val="FFFFFF"/>
                        </a:solidFill>
                        <a:ln w="9525">
                          <a:solidFill>
                            <a:srgbClr val="000000"/>
                          </a:solidFill>
                          <a:miter lim="800000"/>
                          <a:headEnd/>
                          <a:tailEnd/>
                        </a:ln>
                      </wps:spPr>
                      <wps:txbx>
                        <w:txbxContent>
                          <w:p w14:paraId="30BA7051" w14:textId="23DDAC38" w:rsidR="00842BF2" w:rsidRPr="006B2BF5" w:rsidRDefault="006B2BF5">
                            <w:pPr>
                              <w:rPr>
                                <w:sz w:val="44"/>
                                <w:szCs w:val="44"/>
                              </w:rPr>
                            </w:pPr>
                            <w:r w:rsidRPr="006B2BF5">
                              <w:rPr>
                                <w:sz w:val="44"/>
                                <w:szCs w:val="44"/>
                              </w:rPr>
                              <w:t>I usually just write down book titles in a note on my phone or in a notebook. It's not very organized, so I'm hoping an app can help me stay on top of things.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83ACE" id="_x0000_s1030" type="#_x0000_t202" style="position:absolute;margin-left:0;margin-top:163.65pt;width:444pt;height:118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">
                <v:textbox>
                  <w:txbxContent>
                    <w:p w14:paraId="30BA7051" w14:textId="23DDAC38" w:rsidR="00842BF2" w:rsidRPr="006B2BF5" w:rsidRDefault="006B2BF5">
                      <w:pPr>
                        <w:rPr>
                          <w:sz w:val="44"/>
                          <w:szCs w:val="44"/>
                        </w:rPr>
                      </w:pPr>
                      <w:r w:rsidRPr="006B2BF5">
                        <w:rPr>
                          <w:sz w:val="44"/>
                          <w:szCs w:val="44"/>
                        </w:rPr>
                        <w:t>I usually just write down book titles in a note on my phone or in a notebook. It's not very organized, so I'm hoping an app can help me stay on top of things.</w:t>
                      </w:r>
                    </w:p>
                  </w:txbxContent>
                </v:textbox>
                <w10:wrap type="square" anchorx="margin"/>
              </v:shape>
            </w:pict>
          </mc:Fallback>
        </mc:AlternateContent>
      </w:r>
      <w:r w:rsidR="00000000">
        <w:br w:type="column"/>
      </w:r>
    </w:p>
    <w:p w14:paraId="44899935" w14:textId="77777777" w:rsidR="005D6B1A" w:rsidRDefault="005D6B1A">
      <w:pPr>
        <w:spacing w:line="200" w:lineRule="exact"/>
      </w:pPr>
    </w:p>
    <w:p w14:paraId="6DC75DEB" w14:textId="77777777" w:rsidR="005D6B1A" w:rsidRDefault="005D6B1A">
      <w:pPr>
        <w:spacing w:line="200" w:lineRule="exact"/>
      </w:pPr>
    </w:p>
    <w:p w14:paraId="146AEE25" w14:textId="0610A2A2" w:rsidR="005D6B1A" w:rsidRDefault="005D6B1A">
      <w:pPr>
        <w:spacing w:line="200" w:lineRule="exact"/>
      </w:pPr>
    </w:p>
    <w:p w14:paraId="324AA60F" w14:textId="2D2A4537" w:rsidR="005D6B1A" w:rsidRDefault="00842BF2">
      <w:pPr>
        <w:rPr>
          <w:sz w:val="62"/>
          <w:szCs w:val="62"/>
        </w:rPr>
      </w:pPr>
      <w:r>
        <w:rPr>
          <w:noProof/>
        </w:rPr>
        <mc:AlternateContent>
          <mc:Choice Requires="wps">
            <w:drawing>
              <wp:anchor distT="45720" distB="45720" distL="114300" distR="114300" simplePos="0" relativeHeight="251670016" behindDoc="0" locked="0" layoutInCell="1" allowOverlap="1" wp14:anchorId="000B2986" wp14:editId="1AAB902F">
                <wp:simplePos x="0" y="0"/>
                <wp:positionH relativeFrom="column">
                  <wp:posOffset>215265</wp:posOffset>
                </wp:positionH>
                <wp:positionV relativeFrom="paragraph">
                  <wp:posOffset>991235</wp:posOffset>
                </wp:positionV>
                <wp:extent cx="10058400" cy="250190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2501900"/>
                        </a:xfrm>
                        <a:prstGeom prst="rect">
                          <a:avLst/>
                        </a:prstGeom>
                        <a:solidFill>
                          <a:srgbClr val="FFFFFF"/>
                        </a:solidFill>
                        <a:ln w="9525">
                          <a:solidFill>
                            <a:srgbClr val="000000"/>
                          </a:solidFill>
                          <a:miter lim="800000"/>
                          <a:headEnd/>
                          <a:tailEnd/>
                        </a:ln>
                      </wps:spPr>
                      <wps:txbx>
                        <w:txbxContent>
                          <w:p w14:paraId="58517E08" w14:textId="6116C38B" w:rsidR="00842BF2" w:rsidRPr="009C1E32" w:rsidRDefault="009C1E32">
                            <w:pPr>
                              <w:rPr>
                                <w:sz w:val="48"/>
                                <w:szCs w:val="48"/>
                              </w:rPr>
                            </w:pPr>
                            <w:r>
                              <w:rPr>
                                <w:sz w:val="48"/>
                                <w:szCs w:val="48"/>
                              </w:rPr>
                              <w:t xml:space="preserve">Bianca </w:t>
                            </w:r>
                            <w:r w:rsidR="006B2BF5" w:rsidRPr="009C1E32">
                              <w:rPr>
                                <w:sz w:val="48"/>
                                <w:szCs w:val="48"/>
                              </w:rPr>
                              <w:t xml:space="preserve">is frustrated with her current method of keeping track of her reading list. It's not organized, and she often forgets what she has read or wants to read. She's also frustrated with the limited options she has for discovering new books. </w:t>
                            </w:r>
                            <w:r>
                              <w:rPr>
                                <w:sz w:val="48"/>
                                <w:szCs w:val="48"/>
                              </w:rPr>
                              <w:t>Bianca</w:t>
                            </w:r>
                            <w:r w:rsidR="006B2BF5" w:rsidRPr="009C1E32">
                              <w:rPr>
                                <w:sz w:val="48"/>
                                <w:szCs w:val="48"/>
                              </w:rPr>
                              <w:t xml:space="preserve"> feels like she's stuck in a reading rut and wants to branch out but doesn't know where to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B2986" id="_x0000_s1031" type="#_x0000_t202" style="position:absolute;margin-left:16.95pt;margin-top:78.05pt;width:11in;height:197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">
                <v:textbox>
                  <w:txbxContent>
                    <w:p w14:paraId="58517E08" w14:textId="6116C38B" w:rsidR="00842BF2" w:rsidRPr="009C1E32" w:rsidRDefault="009C1E32">
                      <w:pPr>
                        <w:rPr>
                          <w:sz w:val="48"/>
                          <w:szCs w:val="48"/>
                        </w:rPr>
                      </w:pPr>
                      <w:r>
                        <w:rPr>
                          <w:sz w:val="48"/>
                          <w:szCs w:val="48"/>
                        </w:rPr>
                        <w:t xml:space="preserve">Bianca </w:t>
                      </w:r>
                      <w:r w:rsidR="006B2BF5" w:rsidRPr="009C1E32">
                        <w:rPr>
                          <w:sz w:val="48"/>
                          <w:szCs w:val="48"/>
                        </w:rPr>
                        <w:t xml:space="preserve">is frustrated with her current method of keeping track of her reading list. It's not organized, and she often forgets what she has read or wants to read. She's also frustrated with the limited options she has for discovering new books. </w:t>
                      </w:r>
                      <w:r>
                        <w:rPr>
                          <w:sz w:val="48"/>
                          <w:szCs w:val="48"/>
                        </w:rPr>
                        <w:t>Bianca</w:t>
                      </w:r>
                      <w:r w:rsidR="006B2BF5" w:rsidRPr="009C1E32">
                        <w:rPr>
                          <w:sz w:val="48"/>
                          <w:szCs w:val="48"/>
                        </w:rPr>
                        <w:t xml:space="preserve"> feels like she's stuck in a reading rut and wants to branch out but doesn't know where to start.</w:t>
                      </w:r>
                    </w:p>
                  </w:txbxContent>
                </v:textbox>
                <w10:wrap type="square"/>
              </v:shape>
            </w:pict>
          </mc:Fallback>
        </mc:AlternateContent>
      </w:r>
      <w:r w:rsidR="00000000">
        <w:rPr>
          <w:w w:val="33"/>
          <w:sz w:val="62"/>
          <w:szCs w:val="62"/>
        </w:rPr>
        <w:t xml:space="preserve">    </w:t>
      </w:r>
    </w:p>
    <w:sectPr w:rsidR="005D6B1A">
      <w:type w:val="continuous"/>
      <w:pgSz w:w="31660" w:h="21760" w:orient="landscape"/>
      <w:pgMar w:top="1340" w:right="4640" w:bottom="280" w:left="1540" w:header="720" w:footer="720" w:gutter="0"/>
      <w:cols w:num="2" w:space="720" w:equalWidth="0">
        <w:col w:w="3190" w:space="8011"/>
        <w:col w:w="14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53CC"/>
    <w:multiLevelType w:val="multilevel"/>
    <w:tmpl w:val="02548F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5778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B1A"/>
    <w:rsid w:val="00142044"/>
    <w:rsid w:val="005B1B35"/>
    <w:rsid w:val="005D6B1A"/>
    <w:rsid w:val="00635AA6"/>
    <w:rsid w:val="006B2BF5"/>
    <w:rsid w:val="00842BF2"/>
    <w:rsid w:val="009C1E32"/>
    <w:rsid w:val="00AA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87"/>
    <o:shapelayout v:ext="edit">
      <o:idmap v:ext="edit" data="1"/>
    </o:shapelayout>
  </w:shapeDefaults>
  <w:decimalSymbol w:val="."/>
  <w:listSeparator w:val=","/>
  <w14:docId w14:val="34B2C619"/>
  <w15:docId w15:val="{F896E57F-71D3-4FBA-9F14-DFD03318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Yolanda</dc:creator>
  <cp:lastModifiedBy>Emilia Oana MÎȘ (115885)</cp:lastModifiedBy>
  <cp:revision>7</cp:revision>
  <dcterms:created xsi:type="dcterms:W3CDTF">2022-10-10T09:52:00Z</dcterms:created>
  <dcterms:modified xsi:type="dcterms:W3CDTF">2023-03-15T14:29:00Z</dcterms:modified>
</cp:coreProperties>
</file>